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560"/>
      </w:tblGrid>
      <w:tr w:rsidR="007637CF" w14:paraId="2D13497A" w14:textId="77777777">
        <w:trPr>
          <w:trHeight w:val="15200"/>
          <w:tblCellSpacing w:w="0" w:type="dxa"/>
          <w:hidden/>
        </w:trPr>
        <w:tc>
          <w:tcPr>
            <w:tcW w:w="3680" w:type="dxa"/>
            <w:shd w:val="clear" w:color="auto" w:fill="576D7B"/>
            <w:tcMar>
              <w:top w:w="300" w:type="dxa"/>
              <w:left w:w="0" w:type="dxa"/>
              <w:bottom w:w="300" w:type="dxa"/>
              <w:right w:w="0" w:type="dxa"/>
            </w:tcMar>
            <w:hideMark/>
          </w:tcPr>
          <w:p w14:paraId="3270BA9E" w14:textId="77777777" w:rsidR="007637CF" w:rsidRDefault="00000000">
            <w:pPr>
              <w:pStyle w:val="divdocumentleft-boxsectionnth-child1sectiongapdiv"/>
              <w:spacing w:line="400" w:lineRule="atLeast"/>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p w14:paraId="29B3FEDD" w14:textId="77777777" w:rsidR="007637CF"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Larry</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Marshall</w:t>
            </w:r>
          </w:p>
          <w:p w14:paraId="7945385A" w14:textId="77777777" w:rsidR="007637CF" w:rsidRDefault="00000000">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Electrical Engineer</w:t>
            </w:r>
          </w:p>
          <w:p w14:paraId="6F8FCD41" w14:textId="77777777" w:rsidR="007637CF"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7637CF" w14:paraId="037F3290" w14:textId="77777777">
              <w:trPr>
                <w:tblCellSpacing w:w="0" w:type="dxa"/>
              </w:trPr>
              <w:tc>
                <w:tcPr>
                  <w:tcW w:w="5000" w:type="pct"/>
                  <w:shd w:val="clear" w:color="auto" w:fill="465762"/>
                  <w:tcMar>
                    <w:top w:w="60" w:type="dxa"/>
                    <w:left w:w="80" w:type="dxa"/>
                    <w:bottom w:w="60" w:type="dxa"/>
                    <w:right w:w="80" w:type="dxa"/>
                  </w:tcMar>
                  <w:vAlign w:val="bottom"/>
                  <w:hideMark/>
                </w:tcPr>
                <w:p w14:paraId="7AC21A7D" w14:textId="77777777" w:rsidR="007637CF"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41C3693F" w14:textId="77777777" w:rsidR="007637CF"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00A972CD" w14:textId="77777777" w:rsidR="007637CF"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7FA5DEF0" w14:textId="77777777" w:rsidR="007637CF"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Bloomington,</w:t>
            </w:r>
            <w:r>
              <w:rPr>
                <w:rStyle w:val="divdocumentleft-box"/>
                <w:rFonts w:ascii="Century Gothic" w:eastAsia="Century Gothic" w:hAnsi="Century Gothic" w:cs="Century Gothic"/>
                <w:sz w:val="22"/>
                <w:szCs w:val="22"/>
                <w:shd w:val="clear" w:color="auto" w:fill="auto"/>
              </w:rPr>
              <w:t xml:space="preserve"> </w:t>
            </w:r>
            <w:r>
              <w:rPr>
                <w:rStyle w:val="span"/>
                <w:rFonts w:ascii="Century Gothic" w:eastAsia="Century Gothic" w:hAnsi="Century Gothic" w:cs="Century Gothic"/>
                <w:color w:val="FFFFFF"/>
                <w:sz w:val="22"/>
                <w:szCs w:val="22"/>
              </w:rPr>
              <w:t>IN, 47403</w:t>
            </w:r>
          </w:p>
          <w:p w14:paraId="19668D6F" w14:textId="77777777" w:rsidR="007637CF"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0E4C9E17" w14:textId="77777777" w:rsidR="007637CF"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(731) 796 6428</w:t>
            </w:r>
          </w:p>
          <w:p w14:paraId="2C5985C3" w14:textId="77777777" w:rsidR="007637CF"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016D6688" w14:textId="77777777" w:rsidR="007637CF"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larryemarshall05@gmail.com</w:t>
            </w:r>
          </w:p>
          <w:p w14:paraId="5D0316F8" w14:textId="77777777" w:rsidR="007637CF"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LinkedIn</w:t>
            </w:r>
          </w:p>
          <w:p w14:paraId="5A94FE56" w14:textId="77777777" w:rsidR="007637CF"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https://www.linkedin.com/in/larry-marshall-3587841</w:t>
            </w:r>
          </w:p>
          <w:p w14:paraId="20EE112C" w14:textId="77777777" w:rsidR="007637CF"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WWW</w:t>
            </w:r>
          </w:p>
          <w:p w14:paraId="681575FC" w14:textId="77777777" w:rsidR="007637CF" w:rsidRDefault="00000000">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https://bold.pro/my/resume-larry-marshall/550</w:t>
            </w:r>
          </w:p>
          <w:p w14:paraId="1A5C3CCF" w14:textId="77777777" w:rsidR="007637CF"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7637CF" w14:paraId="09206F38" w14:textId="77777777">
              <w:trPr>
                <w:tblCellSpacing w:w="0" w:type="dxa"/>
              </w:trPr>
              <w:tc>
                <w:tcPr>
                  <w:tcW w:w="5000" w:type="pct"/>
                  <w:shd w:val="clear" w:color="auto" w:fill="465762"/>
                  <w:tcMar>
                    <w:top w:w="60" w:type="dxa"/>
                    <w:left w:w="80" w:type="dxa"/>
                    <w:bottom w:w="60" w:type="dxa"/>
                    <w:right w:w="80" w:type="dxa"/>
                  </w:tcMar>
                  <w:vAlign w:val="bottom"/>
                  <w:hideMark/>
                </w:tcPr>
                <w:p w14:paraId="5F959921" w14:textId="77777777" w:rsidR="007637CF"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3C575DDC" w14:textId="77777777" w:rsidR="007637CF"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7EB88255" w14:textId="77777777" w:rsidR="007637CF" w:rsidRDefault="00000000">
            <w:pPr>
              <w:pStyle w:val="divdocumentleft-boxsinglecolumn"/>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Perform exceptionally well under stressful and time-sensitive conditions</w:t>
            </w:r>
            <w:r>
              <w:rPr>
                <w:rStyle w:val="divdocumentleft-box"/>
                <w:rFonts w:ascii="Century Gothic" w:eastAsia="Century Gothic" w:hAnsi="Century Gothic" w:cs="Century Gothic"/>
                <w:sz w:val="22"/>
                <w:szCs w:val="22"/>
                <w:shd w:val="clear" w:color="auto" w:fill="auto"/>
              </w:rPr>
              <w:t xml:space="preserve"> </w:t>
            </w:r>
          </w:p>
          <w:p w14:paraId="076CE6A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A69993C" wp14:editId="30285F13">
                  <wp:extent cx="1941329" cy="89466"/>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941329" cy="89466"/>
                          </a:xfrm>
                          <a:prstGeom prst="rect">
                            <a:avLst/>
                          </a:prstGeom>
                        </pic:spPr>
                      </pic:pic>
                    </a:graphicData>
                  </a:graphic>
                </wp:inline>
              </w:drawing>
            </w:r>
          </w:p>
          <w:p w14:paraId="77DA2E9F"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083B7750"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Display proficiency in the program Python </w:t>
            </w:r>
          </w:p>
          <w:p w14:paraId="6C5CDAC0"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7D4324C" wp14:editId="429A51A5">
                  <wp:extent cx="1941329" cy="89466"/>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5"/>
                          <a:stretch>
                            <a:fillRect/>
                          </a:stretch>
                        </pic:blipFill>
                        <pic:spPr>
                          <a:xfrm>
                            <a:off x="0" y="0"/>
                            <a:ext cx="1941329" cy="89466"/>
                          </a:xfrm>
                          <a:prstGeom prst="rect">
                            <a:avLst/>
                          </a:prstGeom>
                        </pic:spPr>
                      </pic:pic>
                    </a:graphicData>
                  </a:graphic>
                </wp:inline>
              </w:drawing>
            </w:r>
          </w:p>
          <w:p w14:paraId="4140FBC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43FF379E"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Demonstrate basic knowledge of C, C++, JavaScript, PHP and Linux systems </w:t>
            </w:r>
          </w:p>
          <w:p w14:paraId="310581A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53AFE16" wp14:editId="33324EFC">
                  <wp:extent cx="1941329" cy="89466"/>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3B4B30D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2D07CFAA" w14:textId="77777777" w:rsidR="00400B83" w:rsidRDefault="00400B83">
            <w:pPr>
              <w:pStyle w:val="divdocumentleft-boxsinglecolumn"/>
              <w:spacing w:before="200" w:line="360" w:lineRule="atLeast"/>
              <w:ind w:left="300" w:right="300"/>
              <w:rPr>
                <w:rStyle w:val="singlecolumnspanpaddedlinenth-child1"/>
                <w:rFonts w:ascii="Century Gothic" w:eastAsia="Century Gothic" w:hAnsi="Century Gothic" w:cs="Century Gothic"/>
                <w:color w:val="FFFFFF"/>
                <w:sz w:val="22"/>
                <w:szCs w:val="22"/>
              </w:rPr>
            </w:pPr>
          </w:p>
          <w:p w14:paraId="4E9E88A4" w14:textId="37FE2CC2" w:rsidR="007637CF" w:rsidRDefault="00000000">
            <w:pPr>
              <w:pStyle w:val="divdocumentleft-boxsinglecolumn"/>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lastRenderedPageBreak/>
              <w:t>Formulate strategies for workplace efficiency</w:t>
            </w:r>
            <w:r>
              <w:rPr>
                <w:rStyle w:val="divdocumentleft-box"/>
                <w:rFonts w:ascii="Century Gothic" w:eastAsia="Century Gothic" w:hAnsi="Century Gothic" w:cs="Century Gothic"/>
                <w:sz w:val="22"/>
                <w:szCs w:val="22"/>
                <w:shd w:val="clear" w:color="auto" w:fill="auto"/>
              </w:rPr>
              <w:t xml:space="preserve"> </w:t>
            </w:r>
          </w:p>
          <w:p w14:paraId="32ECED2C"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C0CEDD8" wp14:editId="070D3836">
                  <wp:extent cx="1941329" cy="89466"/>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4653728C"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0A5E3C3B" w14:textId="77777777" w:rsidR="007637CF" w:rsidRDefault="00000000">
            <w:pPr>
              <w:pStyle w:val="divdocumentleft-boxsinglecolumn"/>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Participate well in a team environment</w:t>
            </w:r>
            <w:r>
              <w:rPr>
                <w:rStyle w:val="divdocumentleft-box"/>
                <w:rFonts w:ascii="Century Gothic" w:eastAsia="Century Gothic" w:hAnsi="Century Gothic" w:cs="Century Gothic"/>
                <w:sz w:val="22"/>
                <w:szCs w:val="22"/>
                <w:shd w:val="clear" w:color="auto" w:fill="auto"/>
              </w:rPr>
              <w:t xml:space="preserve"> </w:t>
            </w:r>
          </w:p>
          <w:p w14:paraId="5C394EF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13220B3" wp14:editId="1B1D2588">
                  <wp:extent cx="1941329" cy="89466"/>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1D97480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4FB2F668"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Circuit Design </w:t>
            </w:r>
          </w:p>
          <w:p w14:paraId="1FA3C0A9"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8359637" wp14:editId="4AD0A494">
                  <wp:extent cx="1941329" cy="89466"/>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8"/>
                          <a:stretch>
                            <a:fillRect/>
                          </a:stretch>
                        </pic:blipFill>
                        <pic:spPr>
                          <a:xfrm>
                            <a:off x="0" y="0"/>
                            <a:ext cx="1941329" cy="89466"/>
                          </a:xfrm>
                          <a:prstGeom prst="rect">
                            <a:avLst/>
                          </a:prstGeom>
                        </pic:spPr>
                      </pic:pic>
                    </a:graphicData>
                  </a:graphic>
                </wp:inline>
              </w:drawing>
            </w:r>
          </w:p>
          <w:p w14:paraId="6822D4C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1B4AD2A2"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Microcontrollers </w:t>
            </w:r>
          </w:p>
          <w:p w14:paraId="207F44A1"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146B17C" wp14:editId="5013B537">
                  <wp:extent cx="1941329" cy="89466"/>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4D789BAB"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26F8DE64"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Problem-Solving </w:t>
            </w:r>
          </w:p>
          <w:p w14:paraId="3478720E"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F1BF0A6" wp14:editId="0DEBD8D7">
                  <wp:extent cx="1941329" cy="89466"/>
                  <wp:effectExtent l="0" t="0" r="0" b="0"/>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0BBC40C1"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500CF265"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Active Listening </w:t>
            </w:r>
          </w:p>
          <w:p w14:paraId="1BBBF512"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BEA5CFD" wp14:editId="58FE282E">
                  <wp:extent cx="1941329" cy="89466"/>
                  <wp:effectExtent l="0" t="0" r="0" b="0"/>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5"/>
                          <a:stretch>
                            <a:fillRect/>
                          </a:stretch>
                        </pic:blipFill>
                        <pic:spPr>
                          <a:xfrm>
                            <a:off x="0" y="0"/>
                            <a:ext cx="1941329" cy="89466"/>
                          </a:xfrm>
                          <a:prstGeom prst="rect">
                            <a:avLst/>
                          </a:prstGeom>
                        </pic:spPr>
                      </pic:pic>
                    </a:graphicData>
                  </a:graphic>
                </wp:inline>
              </w:drawing>
            </w:r>
          </w:p>
          <w:p w14:paraId="14B567F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0E633472"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Written Communication </w:t>
            </w:r>
          </w:p>
          <w:p w14:paraId="0EDFC399"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958577C" wp14:editId="3D2103AB">
                  <wp:extent cx="1941329" cy="89466"/>
                  <wp:effectExtent l="0" t="0" r="0" b="0"/>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9"/>
                          <a:stretch>
                            <a:fillRect/>
                          </a:stretch>
                        </pic:blipFill>
                        <pic:spPr>
                          <a:xfrm>
                            <a:off x="0" y="0"/>
                            <a:ext cx="1941329" cy="89466"/>
                          </a:xfrm>
                          <a:prstGeom prst="rect">
                            <a:avLst/>
                          </a:prstGeom>
                        </pic:spPr>
                      </pic:pic>
                    </a:graphicData>
                  </a:graphic>
                </wp:inline>
              </w:drawing>
            </w:r>
          </w:p>
          <w:p w14:paraId="395F7151"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1D8AF4C3"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Python Software Proficiency </w:t>
            </w:r>
          </w:p>
          <w:p w14:paraId="76DCA97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69685DF" wp14:editId="479A922E">
                  <wp:extent cx="1941329" cy="89466"/>
                  <wp:effectExtent l="0" t="0" r="0" b="0"/>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10"/>
                          <a:stretch>
                            <a:fillRect/>
                          </a:stretch>
                        </pic:blipFill>
                        <pic:spPr>
                          <a:xfrm>
                            <a:off x="0" y="0"/>
                            <a:ext cx="1941329" cy="89466"/>
                          </a:xfrm>
                          <a:prstGeom prst="rect">
                            <a:avLst/>
                          </a:prstGeom>
                        </pic:spPr>
                      </pic:pic>
                    </a:graphicData>
                  </a:graphic>
                </wp:inline>
              </w:drawing>
            </w:r>
          </w:p>
          <w:p w14:paraId="0A5F19A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7D67A4E1" w14:textId="77777777" w:rsidR="007637CF"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Excellent Communication </w:t>
            </w:r>
          </w:p>
          <w:p w14:paraId="0C2D590E"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FE6C435" wp14:editId="2301E266">
                  <wp:extent cx="1941329" cy="89466"/>
                  <wp:effectExtent l="0" t="0" r="0" b="0"/>
                  <wp:docPr id="100023" name="Picture 100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42BE37B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166D3CB5" w14:textId="77777777" w:rsidR="007637CF"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7637CF" w14:paraId="68091F6E" w14:textId="77777777">
              <w:trPr>
                <w:tblCellSpacing w:w="0" w:type="dxa"/>
              </w:trPr>
              <w:tc>
                <w:tcPr>
                  <w:tcW w:w="5000" w:type="pct"/>
                  <w:shd w:val="clear" w:color="auto" w:fill="465762"/>
                  <w:tcMar>
                    <w:top w:w="60" w:type="dxa"/>
                    <w:left w:w="80" w:type="dxa"/>
                    <w:bottom w:w="60" w:type="dxa"/>
                    <w:right w:w="80" w:type="dxa"/>
                  </w:tcMar>
                  <w:vAlign w:val="bottom"/>
                  <w:hideMark/>
                </w:tcPr>
                <w:p w14:paraId="77BEA692" w14:textId="77777777" w:rsidR="007637CF"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Software</w:t>
                  </w:r>
                </w:p>
              </w:tc>
            </w:tr>
          </w:tbl>
          <w:p w14:paraId="4107AA7C" w14:textId="77777777" w:rsidR="007637CF"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5E24239F" w14:textId="77777777" w:rsidR="007637CF" w:rsidRDefault="00000000">
            <w:pPr>
              <w:pStyle w:val="p"/>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Flask </w:t>
            </w:r>
          </w:p>
          <w:p w14:paraId="2B777D0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A571EED" wp14:editId="1B4A2299">
                  <wp:extent cx="1941329" cy="89466"/>
                  <wp:effectExtent l="0" t="0" r="0" b="0"/>
                  <wp:docPr id="100025" name="Picture 100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2044F7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1A691426"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Django </w:t>
            </w:r>
          </w:p>
          <w:p w14:paraId="4C36A4B6"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61DF96A" wp14:editId="46F602F7">
                  <wp:extent cx="1941329" cy="89466"/>
                  <wp:effectExtent l="0" t="0" r="0" b="0"/>
                  <wp:docPr id="100027" name="Picture 100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7"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6759A8B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75AA6312"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lastRenderedPageBreak/>
              <w:t xml:space="preserve">Pandas </w:t>
            </w:r>
          </w:p>
          <w:p w14:paraId="24A7ADA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6DCA50E" wp14:editId="39B4F66F">
                  <wp:extent cx="1941329" cy="89466"/>
                  <wp:effectExtent l="0" t="0" r="0" b="0"/>
                  <wp:docPr id="100029" name="Picture 100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9" name=""/>
                          <pic:cNvPicPr>
                            <a:picLocks/>
                          </pic:cNvPicPr>
                        </pic:nvPicPr>
                        <pic:blipFill>
                          <a:blip r:embed="rId10"/>
                          <a:stretch>
                            <a:fillRect/>
                          </a:stretch>
                        </pic:blipFill>
                        <pic:spPr>
                          <a:xfrm>
                            <a:off x="0" y="0"/>
                            <a:ext cx="1941329" cy="89466"/>
                          </a:xfrm>
                          <a:prstGeom prst="rect">
                            <a:avLst/>
                          </a:prstGeom>
                        </pic:spPr>
                      </pic:pic>
                    </a:graphicData>
                  </a:graphic>
                </wp:inline>
              </w:drawing>
            </w:r>
          </w:p>
          <w:p w14:paraId="4FBD290B"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26DC7B3E"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Polars </w:t>
            </w:r>
          </w:p>
          <w:p w14:paraId="7370B0BE"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E5ECCD3" wp14:editId="45E4A5F3">
                  <wp:extent cx="1941329" cy="89466"/>
                  <wp:effectExtent l="0" t="0" r="0" b="0"/>
                  <wp:docPr id="100031" name="Picture 100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1"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45396435"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45C61068"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Numpy </w:t>
            </w:r>
          </w:p>
          <w:p w14:paraId="5A7046B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FBF394F" wp14:editId="16068A55">
                  <wp:extent cx="1941329" cy="89466"/>
                  <wp:effectExtent l="0" t="0" r="0" b="0"/>
                  <wp:docPr id="100033" name="Picture 100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3"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0569C2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5B12F5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Dask </w:t>
            </w:r>
          </w:p>
          <w:p w14:paraId="697174F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3F59175" wp14:editId="4EDA0048">
                  <wp:extent cx="1941329" cy="89466"/>
                  <wp:effectExtent l="0" t="0" r="0" b="0"/>
                  <wp:docPr id="100035" name="Picture 1000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5"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40A12490"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01047352"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Pyspark </w:t>
            </w:r>
          </w:p>
          <w:p w14:paraId="22C8BD73"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C49AEA3" wp14:editId="51BD6CF2">
                  <wp:extent cx="1941329" cy="89466"/>
                  <wp:effectExtent l="0" t="0" r="0" b="0"/>
                  <wp:docPr id="100037" name="Picture 1000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7"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0A18A22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6E1141B7"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NpTDMS </w:t>
            </w:r>
          </w:p>
          <w:p w14:paraId="2712EAA0"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B094F8F" wp14:editId="5F3E245F">
                  <wp:extent cx="1941329" cy="89466"/>
                  <wp:effectExtent l="0" t="0" r="0" b="0"/>
                  <wp:docPr id="100039" name="Picture 1000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9"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1BBFD5F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29803667"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FastAPI </w:t>
            </w:r>
          </w:p>
          <w:p w14:paraId="36B3E6CF"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E06416D" wp14:editId="0108E88A">
                  <wp:extent cx="1941329" cy="89466"/>
                  <wp:effectExtent l="0" t="0" r="0" b="0"/>
                  <wp:docPr id="100041" name="Picture 1000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1" name=""/>
                          <pic:cNvPicPr>
                            <a:picLocks/>
                          </pic:cNvPicPr>
                        </pic:nvPicPr>
                        <pic:blipFill>
                          <a:blip r:embed="rId13"/>
                          <a:stretch>
                            <a:fillRect/>
                          </a:stretch>
                        </pic:blipFill>
                        <pic:spPr>
                          <a:xfrm>
                            <a:off x="0" y="0"/>
                            <a:ext cx="1941329" cy="89466"/>
                          </a:xfrm>
                          <a:prstGeom prst="rect">
                            <a:avLst/>
                          </a:prstGeom>
                        </pic:spPr>
                      </pic:pic>
                    </a:graphicData>
                  </a:graphic>
                </wp:inline>
              </w:drawing>
            </w:r>
          </w:p>
          <w:p w14:paraId="2EAA616D"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59685E59"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Pydantic </w:t>
            </w:r>
          </w:p>
          <w:p w14:paraId="13F86EA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DCDA603" wp14:editId="65669D8D">
                  <wp:extent cx="1941329" cy="89466"/>
                  <wp:effectExtent l="0" t="0" r="0" b="0"/>
                  <wp:docPr id="100043" name="Picture 100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3"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3CBA9D5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5E33F3AB"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Pytest </w:t>
            </w:r>
          </w:p>
          <w:p w14:paraId="0A17BCC5"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CB71512" wp14:editId="06B02E22">
                  <wp:extent cx="1941329" cy="89466"/>
                  <wp:effectExtent l="0" t="0" r="0" b="0"/>
                  <wp:docPr id="100045" name="Picture 1000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5"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4BB17648"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7213822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Airflow </w:t>
            </w:r>
          </w:p>
          <w:p w14:paraId="7174A50C"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FE6729E" wp14:editId="36C7EDF1">
                  <wp:extent cx="1941329" cy="89466"/>
                  <wp:effectExtent l="0" t="0" r="0" b="0"/>
                  <wp:docPr id="100047" name="Picture 100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7" name=""/>
                          <pic:cNvPicPr>
                            <a:picLocks/>
                          </pic:cNvPicPr>
                        </pic:nvPicPr>
                        <pic:blipFill>
                          <a:blip r:embed="rId13"/>
                          <a:stretch>
                            <a:fillRect/>
                          </a:stretch>
                        </pic:blipFill>
                        <pic:spPr>
                          <a:xfrm>
                            <a:off x="0" y="0"/>
                            <a:ext cx="1941329" cy="89466"/>
                          </a:xfrm>
                          <a:prstGeom prst="rect">
                            <a:avLst/>
                          </a:prstGeom>
                        </pic:spPr>
                      </pic:pic>
                    </a:graphicData>
                  </a:graphic>
                </wp:inline>
              </w:drawing>
            </w:r>
          </w:p>
          <w:p w14:paraId="22ECB4DF"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6DE39E0F"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Pyserial</w:t>
            </w:r>
          </w:p>
          <w:p w14:paraId="5033977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F000886" wp14:editId="2F53CB95">
                  <wp:extent cx="1941329" cy="89466"/>
                  <wp:effectExtent l="0" t="0" r="0" b="0"/>
                  <wp:docPr id="100049" name="Picture 100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9"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664781E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60507A66"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Python-CAN</w:t>
            </w:r>
          </w:p>
          <w:p w14:paraId="0A748D53"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CB5D0DF" wp14:editId="261AC844">
                  <wp:extent cx="1941329" cy="89466"/>
                  <wp:effectExtent l="0" t="0" r="0" b="0"/>
                  <wp:docPr id="100051" name="Picture 1000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1"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345E5CB4"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87EAB72" w14:textId="77777777" w:rsidR="00400B83" w:rsidRDefault="00400B83">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p>
          <w:p w14:paraId="23173E08" w14:textId="1FB687A6"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lastRenderedPageBreak/>
              <w:t>Cantools</w:t>
            </w:r>
          </w:p>
          <w:p w14:paraId="4DB38E2D"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C819697" wp14:editId="427B2068">
                  <wp:extent cx="1941329" cy="89466"/>
                  <wp:effectExtent l="0" t="0" r="0" b="0"/>
                  <wp:docPr id="100053" name="Picture 1000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3"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C6222F2"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5BE38C82"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API</w:t>
            </w:r>
          </w:p>
          <w:p w14:paraId="439234F6"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89711DF" wp14:editId="2695548E">
                  <wp:extent cx="1941329" cy="89466"/>
                  <wp:effectExtent l="0" t="0" r="0" b="0"/>
                  <wp:docPr id="100055" name="Picture 1000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5"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5B06A41F"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28D3228A"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SDK</w:t>
            </w:r>
          </w:p>
          <w:p w14:paraId="46E0C37A"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9D99C6F" wp14:editId="3C5327CA">
                  <wp:extent cx="1941329" cy="89466"/>
                  <wp:effectExtent l="0" t="0" r="0" b="0"/>
                  <wp:docPr id="100057" name="Picture 1000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7"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37B7F3C4"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270F74E1"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MS</w:t>
            </w:r>
          </w:p>
          <w:p w14:paraId="1703AAF1"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5D2A4593" wp14:editId="39BC0666">
                  <wp:extent cx="1941329" cy="89466"/>
                  <wp:effectExtent l="0" t="0" r="0" b="0"/>
                  <wp:docPr id="100059" name="Picture 100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9"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02C192CE"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5729A59A"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Bokeh</w:t>
            </w:r>
          </w:p>
          <w:p w14:paraId="73C2EAB3"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7D4E4367" wp14:editId="3E7CCA24">
                  <wp:extent cx="1941329" cy="89466"/>
                  <wp:effectExtent l="0" t="0" r="0" b="0"/>
                  <wp:docPr id="100061" name="Picture 1000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1"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17B2B922"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E751A9A"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Holoviews</w:t>
            </w:r>
          </w:p>
          <w:p w14:paraId="2D8A6A33"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5463AD81" wp14:editId="0F041352">
                  <wp:extent cx="1941329" cy="89466"/>
                  <wp:effectExtent l="0" t="0" r="0" b="0"/>
                  <wp:docPr id="100063" name="Picture 1000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3"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321901B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0463A57F"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Hvplot</w:t>
            </w:r>
          </w:p>
          <w:p w14:paraId="7DD0AEB5"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A65E205" wp14:editId="219C9A42">
                  <wp:extent cx="1941329" cy="89466"/>
                  <wp:effectExtent l="0" t="0" r="0" b="0"/>
                  <wp:docPr id="100065" name="Picture 100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5"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49CB511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17F2923C"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Dash</w:t>
            </w:r>
          </w:p>
          <w:p w14:paraId="4FE0C816"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FD6918C" wp14:editId="359A6AD9">
                  <wp:extent cx="1941329" cy="89466"/>
                  <wp:effectExtent l="0" t="0" r="0" b="0"/>
                  <wp:docPr id="100067" name="Picture 100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7"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D68C7FC"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7CD002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Ipywidgets</w:t>
            </w:r>
          </w:p>
          <w:p w14:paraId="4E8B26A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001C926" wp14:editId="5F8E60C3">
                  <wp:extent cx="1941329" cy="89466"/>
                  <wp:effectExtent l="0" t="0" r="0" b="0"/>
                  <wp:docPr id="100069" name="Picture 1000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9" name=""/>
                          <pic:cNvPicPr>
                            <a:picLocks/>
                          </pic:cNvPicPr>
                        </pic:nvPicPr>
                        <pic:blipFill>
                          <a:blip r:embed="rId10"/>
                          <a:stretch>
                            <a:fillRect/>
                          </a:stretch>
                        </pic:blipFill>
                        <pic:spPr>
                          <a:xfrm>
                            <a:off x="0" y="0"/>
                            <a:ext cx="1941329" cy="89466"/>
                          </a:xfrm>
                          <a:prstGeom prst="rect">
                            <a:avLst/>
                          </a:prstGeom>
                        </pic:spPr>
                      </pic:pic>
                    </a:graphicData>
                  </a:graphic>
                </wp:inline>
              </w:drawing>
            </w:r>
          </w:p>
          <w:p w14:paraId="4B5638F2"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45D36DD0"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Streamlit</w:t>
            </w:r>
          </w:p>
          <w:p w14:paraId="5B288C7E"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74230E40" wp14:editId="7FE6AD26">
                  <wp:extent cx="1941329" cy="89466"/>
                  <wp:effectExtent l="0" t="0" r="0" b="0"/>
                  <wp:docPr id="100071" name="Picture 1000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1"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3DA2A600"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23C71AE1"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Localtunnel</w:t>
            </w:r>
          </w:p>
          <w:p w14:paraId="285EEB2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F8D8D67" wp14:editId="04769957">
                  <wp:extent cx="1941329" cy="89466"/>
                  <wp:effectExtent l="0" t="0" r="0" b="0"/>
                  <wp:docPr id="100073" name="Picture 1000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3" name=""/>
                          <pic:cNvPicPr>
                            <a:picLocks/>
                          </pic:cNvPicPr>
                        </pic:nvPicPr>
                        <pic:blipFill>
                          <a:blip r:embed="rId13"/>
                          <a:stretch>
                            <a:fillRect/>
                          </a:stretch>
                        </pic:blipFill>
                        <pic:spPr>
                          <a:xfrm>
                            <a:off x="0" y="0"/>
                            <a:ext cx="1941329" cy="89466"/>
                          </a:xfrm>
                          <a:prstGeom prst="rect">
                            <a:avLst/>
                          </a:prstGeom>
                        </pic:spPr>
                      </pic:pic>
                    </a:graphicData>
                  </a:graphic>
                </wp:inline>
              </w:drawing>
            </w:r>
          </w:p>
          <w:p w14:paraId="5C700099"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4FD3C7B8"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Jupyter</w:t>
            </w:r>
          </w:p>
          <w:p w14:paraId="0AA1CB6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54E547D1" wp14:editId="7B00F304">
                  <wp:extent cx="1941329" cy="89466"/>
                  <wp:effectExtent l="0" t="0" r="0" b="0"/>
                  <wp:docPr id="100075" name="Picture 1000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5" name=""/>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C04843B"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582CC76D" w14:textId="77777777" w:rsidR="00400B83" w:rsidRDefault="00400B83">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p>
          <w:p w14:paraId="5451C185" w14:textId="6E83FA78"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lastRenderedPageBreak/>
              <w:t>Git</w:t>
            </w:r>
          </w:p>
          <w:p w14:paraId="5F79EF58"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E77D557" wp14:editId="0640523C">
                  <wp:extent cx="1941329" cy="89466"/>
                  <wp:effectExtent l="0" t="0" r="0" b="0"/>
                  <wp:docPr id="100077" name="Picture 1000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7" name=""/>
                          <pic:cNvPicPr>
                            <a:picLocks/>
                          </pic:cNvPicPr>
                        </pic:nvPicPr>
                        <pic:blipFill>
                          <a:blip r:embed="rId14"/>
                          <a:stretch>
                            <a:fillRect/>
                          </a:stretch>
                        </pic:blipFill>
                        <pic:spPr>
                          <a:xfrm>
                            <a:off x="0" y="0"/>
                            <a:ext cx="1941329" cy="89466"/>
                          </a:xfrm>
                          <a:prstGeom prst="rect">
                            <a:avLst/>
                          </a:prstGeom>
                        </pic:spPr>
                      </pic:pic>
                    </a:graphicData>
                  </a:graphic>
                </wp:inline>
              </w:drawing>
            </w:r>
          </w:p>
          <w:p w14:paraId="63DFEF9D"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20F8426A"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GitHub</w:t>
            </w:r>
          </w:p>
          <w:p w14:paraId="6F1890F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C9F835D" wp14:editId="3E7F7023">
                  <wp:extent cx="1941329" cy="89466"/>
                  <wp:effectExtent l="0" t="0" r="0" b="0"/>
                  <wp:docPr id="100079" name="Picture 1000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9"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1C7DE68A"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2502066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VSCode</w:t>
            </w:r>
          </w:p>
          <w:p w14:paraId="59BBDE0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9FDB12D" wp14:editId="5482E99B">
                  <wp:extent cx="1941329" cy="89466"/>
                  <wp:effectExtent l="0" t="0" r="0" b="0"/>
                  <wp:docPr id="100081" name="Picture 1000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1"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1741991F"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4A9C074A"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MicroPython</w:t>
            </w:r>
          </w:p>
          <w:p w14:paraId="5ED0713B"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D48CC7B" wp14:editId="2CD9571D">
                  <wp:extent cx="1941329" cy="89466"/>
                  <wp:effectExtent l="0" t="0" r="0" b="0"/>
                  <wp:docPr id="100083" name="Picture 1000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3"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7D94CBFB"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50625D6F"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CircuitPython</w:t>
            </w:r>
          </w:p>
          <w:p w14:paraId="68A751E6"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8EFB181" wp14:editId="0E795DA9">
                  <wp:extent cx="1941329" cy="89466"/>
                  <wp:effectExtent l="0" t="0" r="0" b="0"/>
                  <wp:docPr id="100085" name="Picture 1000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5"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75FDD7F1"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26522E4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Xlsxwriter</w:t>
            </w:r>
          </w:p>
          <w:p w14:paraId="39C5A7F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10ACDEC" wp14:editId="768AB30B">
                  <wp:extent cx="1941329" cy="89466"/>
                  <wp:effectExtent l="0" t="0" r="0" b="0"/>
                  <wp:docPr id="100087" name="Picture 1000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7"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6EC9909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45BCACDF" w14:textId="77777777" w:rsidR="007637CF"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7637CF" w14:paraId="3C0D5C05" w14:textId="77777777">
              <w:trPr>
                <w:tblCellSpacing w:w="0" w:type="dxa"/>
              </w:trPr>
              <w:tc>
                <w:tcPr>
                  <w:tcW w:w="5000" w:type="pct"/>
                  <w:shd w:val="clear" w:color="auto" w:fill="465762"/>
                  <w:tcMar>
                    <w:top w:w="60" w:type="dxa"/>
                    <w:left w:w="80" w:type="dxa"/>
                    <w:bottom w:w="60" w:type="dxa"/>
                    <w:right w:w="80" w:type="dxa"/>
                  </w:tcMar>
                  <w:vAlign w:val="bottom"/>
                  <w:hideMark/>
                </w:tcPr>
                <w:p w14:paraId="7240D3E1" w14:textId="77777777" w:rsidR="007637CF"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Languages</w:t>
                  </w:r>
                </w:p>
              </w:tc>
            </w:tr>
          </w:tbl>
          <w:p w14:paraId="678FFA44" w14:textId="77777777" w:rsidR="007637CF"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1980E35D" w14:textId="77777777" w:rsidR="007637CF" w:rsidRDefault="00000000">
            <w:pPr>
              <w:pStyle w:val="p"/>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Python </w:t>
            </w:r>
          </w:p>
          <w:p w14:paraId="009F2667"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4203A4CE" wp14:editId="20D65DC3">
                  <wp:extent cx="1941329" cy="89466"/>
                  <wp:effectExtent l="0" t="0" r="0" b="0"/>
                  <wp:docPr id="100089" name="Picture 1000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9" name=""/>
                          <pic:cNvPicPr>
                            <a:picLocks/>
                          </pic:cNvPicPr>
                        </pic:nvPicPr>
                        <pic:blipFill>
                          <a:blip r:embed="rId18"/>
                          <a:stretch>
                            <a:fillRect/>
                          </a:stretch>
                        </pic:blipFill>
                        <pic:spPr>
                          <a:xfrm>
                            <a:off x="0" y="0"/>
                            <a:ext cx="1941329" cy="89466"/>
                          </a:xfrm>
                          <a:prstGeom prst="rect">
                            <a:avLst/>
                          </a:prstGeom>
                        </pic:spPr>
                      </pic:pic>
                    </a:graphicData>
                  </a:graphic>
                </wp:inline>
              </w:drawing>
            </w:r>
          </w:p>
          <w:p w14:paraId="7490F90F"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Excellent</w:t>
            </w:r>
          </w:p>
          <w:p w14:paraId="78AFA4C4"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JavaScript </w:t>
            </w:r>
          </w:p>
          <w:p w14:paraId="0550E360"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5AD7BD08" wp14:editId="217BC8C7">
                  <wp:extent cx="1941329" cy="89466"/>
                  <wp:effectExtent l="0" t="0" r="0" b="0"/>
                  <wp:docPr id="100091" name="Picture 1000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1"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0B2F8A35"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39D5CCCD"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PHP </w:t>
            </w:r>
          </w:p>
          <w:p w14:paraId="5A1E9B21"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4D25136" wp14:editId="33825311">
                  <wp:extent cx="1941329" cy="89466"/>
                  <wp:effectExtent l="0" t="0" r="0" b="0"/>
                  <wp:docPr id="100093" name="Picture 1000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3"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633225D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15E295AE"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HTML/CSS </w:t>
            </w:r>
          </w:p>
          <w:p w14:paraId="3094EF41"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9B993D6" wp14:editId="4F69385B">
                  <wp:extent cx="1941329" cy="89466"/>
                  <wp:effectExtent l="0" t="0" r="0" b="0"/>
                  <wp:docPr id="100095" name="Picture 1000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5"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5CAB6F8C"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37E32D05"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C </w:t>
            </w:r>
          </w:p>
          <w:p w14:paraId="2142E685"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2A3DD11" wp14:editId="33649F22">
                  <wp:extent cx="1941329" cy="89466"/>
                  <wp:effectExtent l="0" t="0" r="0" b="0"/>
                  <wp:docPr id="100097" name="Picture 1000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7"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1E923DA8"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0ECA5516" w14:textId="77777777" w:rsidR="00400B83" w:rsidRDefault="00400B83">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p>
          <w:p w14:paraId="36668449" w14:textId="77777777" w:rsidR="00400B83" w:rsidRDefault="00400B83">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p>
          <w:p w14:paraId="6B54187E" w14:textId="032ED322"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lastRenderedPageBreak/>
              <w:t xml:space="preserve">C++ </w:t>
            </w:r>
          </w:p>
          <w:p w14:paraId="143C7809"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639998B" wp14:editId="5AC43A31">
                  <wp:extent cx="1941329" cy="89466"/>
                  <wp:effectExtent l="0" t="0" r="0" b="0"/>
                  <wp:docPr id="100099" name="Picture 1000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9"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6ED5B839"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18096370"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C# </w:t>
            </w:r>
          </w:p>
          <w:p w14:paraId="3B387590"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4F95BB1" wp14:editId="5D3F72BC">
                  <wp:extent cx="1941329" cy="89466"/>
                  <wp:effectExtent l="0" t="0" r="0" b="0"/>
                  <wp:docPr id="100101" name="Picture 100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1"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0002DFCC"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Good</w:t>
            </w:r>
          </w:p>
          <w:p w14:paraId="0950375B"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Veristand </w:t>
            </w:r>
          </w:p>
          <w:p w14:paraId="656851E9"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621838A" wp14:editId="2EC03EE5">
                  <wp:extent cx="1941329" cy="89466"/>
                  <wp:effectExtent l="0" t="0" r="0" b="0"/>
                  <wp:docPr id="100103" name="Picture 100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3"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6E1B33A0"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24987C02"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TestStand </w:t>
            </w:r>
          </w:p>
          <w:p w14:paraId="08DA2E60"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039910A" wp14:editId="5B7DE8CD">
                  <wp:extent cx="1941329" cy="89466"/>
                  <wp:effectExtent l="0" t="0" r="0" b="0"/>
                  <wp:docPr id="100105" name="Picture 100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5"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3531BD97"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504323D8"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Labview </w:t>
            </w:r>
          </w:p>
          <w:p w14:paraId="3AC2F514"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858D4D8" wp14:editId="52EA2A2D">
                  <wp:extent cx="1941329" cy="89466"/>
                  <wp:effectExtent l="0" t="0" r="0" b="0"/>
                  <wp:docPr id="100107" name="Picture 100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7"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6440D169"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25AE9E7C"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LTSpice </w:t>
            </w:r>
          </w:p>
          <w:p w14:paraId="3702BFC2"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7C60D3AA" wp14:editId="29A5205D">
                  <wp:extent cx="1941329" cy="89466"/>
                  <wp:effectExtent l="0" t="0" r="0" b="0"/>
                  <wp:docPr id="100109" name="Picture 1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9"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7F833E9A"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Very Good</w:t>
            </w:r>
          </w:p>
          <w:p w14:paraId="6905A4EF" w14:textId="77777777" w:rsidR="007637CF" w:rsidRDefault="00000000">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Altium-lite </w:t>
            </w:r>
          </w:p>
          <w:p w14:paraId="189562EE" w14:textId="77777777" w:rsidR="007637CF"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3ED75026" wp14:editId="652A9CC4">
                  <wp:extent cx="1941329" cy="89466"/>
                  <wp:effectExtent l="0" t="0" r="0" b="0"/>
                  <wp:docPr id="100111" name="Picture 100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1" name=""/>
                          <pic:cNvPicPr>
                            <a:picLocks/>
                          </pic:cNvPicPr>
                        </pic:nvPicPr>
                        <pic:blipFill>
                          <a:blip r:embed="rId17"/>
                          <a:stretch>
                            <a:fillRect/>
                          </a:stretch>
                        </pic:blipFill>
                        <pic:spPr>
                          <a:xfrm>
                            <a:off x="0" y="0"/>
                            <a:ext cx="1941329" cy="89466"/>
                          </a:xfrm>
                          <a:prstGeom prst="rect">
                            <a:avLst/>
                          </a:prstGeom>
                        </pic:spPr>
                      </pic:pic>
                    </a:graphicData>
                  </a:graphic>
                </wp:inline>
              </w:drawing>
            </w:r>
          </w:p>
          <w:p w14:paraId="360112D6" w14:textId="77777777" w:rsidR="007637CF"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Average</w:t>
            </w:r>
          </w:p>
          <w:p w14:paraId="623C756E" w14:textId="77777777" w:rsidR="007637CF" w:rsidRDefault="007637CF">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560" w:type="dxa"/>
            <w:tcMar>
              <w:top w:w="300" w:type="dxa"/>
              <w:left w:w="0" w:type="dxa"/>
              <w:bottom w:w="300" w:type="dxa"/>
              <w:right w:w="0" w:type="dxa"/>
            </w:tcMar>
            <w:hideMark/>
          </w:tcPr>
          <w:p w14:paraId="4471E70F" w14:textId="77777777" w:rsidR="007637CF"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p w14:paraId="60BA0C14" w14:textId="5040B2DD" w:rsidR="007637CF"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Engineer with 2 years experience in Power Systems R&amp;D as an undergraduate researcher for CURENT, 5 years experience electrical engineering in the field, with 3 as an electronics and PCB Tester Design Engineer, and 1.5 years as an Advanced Battery Test &amp; Evaluation Engineer, 6 years experience in web-based full-stack applications development (concurrent with above), and a veteran having served 8 years (4/4) in the USAF. Skills of note include rapid development/deployment of client-defined applications in production/R&amp;D environments, efficient and automated data pipeline planning, implementation, and testing, from data creation in any file format, data cleaning and standardization, aggregation, categorization, filtering and distribution, all the way through to server/cloud-based database storage, complex circuits analysis and design, efficient algorithm selection, design, and/or utilization, advanced testing methodology development and implementation related to electrical, thermal, environmental, chemical, physical and many more client-driven, constantly evolving industry needs and requirements. </w:t>
            </w:r>
          </w:p>
          <w:p w14:paraId="5D1A9CE1" w14:textId="77777777" w:rsidR="00400B83" w:rsidRDefault="00400B83">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p>
          <w:p w14:paraId="5C6E4F1A" w14:textId="77777777" w:rsidR="007637CF"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7637CF" w14:paraId="6527B622" w14:textId="77777777">
              <w:trPr>
                <w:tblCellSpacing w:w="0" w:type="dxa"/>
              </w:trPr>
              <w:tc>
                <w:tcPr>
                  <w:tcW w:w="5000" w:type="pct"/>
                  <w:shd w:val="clear" w:color="auto" w:fill="FFFFFF"/>
                  <w:tcMar>
                    <w:top w:w="60" w:type="dxa"/>
                    <w:left w:w="300" w:type="dxa"/>
                    <w:bottom w:w="60" w:type="dxa"/>
                    <w:right w:w="300" w:type="dxa"/>
                  </w:tcMar>
                  <w:vAlign w:val="bottom"/>
                  <w:hideMark/>
                </w:tcPr>
                <w:p w14:paraId="0EDD919C" w14:textId="77777777" w:rsidR="007637CF"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Work History</w:t>
                  </w:r>
                </w:p>
              </w:tc>
            </w:tr>
          </w:tbl>
          <w:p w14:paraId="3F83137D" w14:textId="77777777" w:rsidR="007637CF"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7895B8AC" w14:textId="77777777">
              <w:trPr>
                <w:tblCellSpacing w:w="0" w:type="dxa"/>
              </w:trPr>
              <w:tc>
                <w:tcPr>
                  <w:tcW w:w="300" w:type="dxa"/>
                  <w:tcMar>
                    <w:top w:w="0" w:type="dxa"/>
                    <w:left w:w="0" w:type="dxa"/>
                    <w:bottom w:w="0" w:type="dxa"/>
                    <w:right w:w="0" w:type="dxa"/>
                  </w:tcMar>
                  <w:hideMark/>
                </w:tcPr>
                <w:p w14:paraId="228F73C9"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7459A388"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2021-07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14:paraId="2DE39D7B"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14:paraId="101D41F1" w14:textId="77777777" w:rsidR="007637CF"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Test &amp; Evaluation Electrical Engineer</w:t>
                  </w:r>
                </w:p>
                <w:p w14:paraId="4D776E40" w14:textId="77777777" w:rsidR="007637CF"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The Battery Innovation Center,</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Newberry, IN</w:t>
                  </w:r>
                </w:p>
                <w:p w14:paraId="79CD73D3"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Assessed budget &amp; resource allocation, enacting plan to drive down excessive costs by taking on the responsibilities of 2 engineering contractors, saving the company $160/hr over the course of 1 year at full-time rates: $294,400 total as of December 31, 2022, assuming 2 weeks vacation and 14 holidays not paid by company (paid by contracting firm) </w:t>
                  </w:r>
                </w:p>
                <w:p w14:paraId="59E1590A" w14:textId="61014059"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Automated the boring stuff to accomplish the above bullet-point (data-related: conversion, aggregation, distribution, storage, and reporting-related: visualization output as HTML, PNG, SVG, PDF, Excel, Pptx, docx) without breaking a sweat (about 4 months) </w:t>
                  </w:r>
                </w:p>
                <w:p w14:paraId="080E83A8" w14:textId="2FDD7808"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5E52A6FE" w14:textId="23DD412E"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7A1A528E" w14:textId="5EDE1169"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084EE4DB"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3521CA59"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 xml:space="preserve">Implement developer-facing Python APIs to drive rapid-development of software from prototype to MVP &amp; beyond, allowing for painless on-the-fly data analysis, real-time metrics and traceability from several concurrent test-automation machines concurrently, and I even added module-level decorators to help log every time my classes and methods were used (helps with review!) </w:t>
                  </w:r>
                </w:p>
                <w:p w14:paraId="6C5C7984"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Collaborated with clients to interface with battery management systems using known, unknown &amp;|| proprietary communications protocols, allowing for measurement-derived data to coincide with BMS-reported values, with serves a variety of purposes </w:t>
                  </w:r>
                </w:p>
                <w:p w14:paraId="32AEBE35"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Leverage the convenient Python libraries and APIs to easily communicate with a variety of serial, differential, &amp;|| wireless communications protocols (CAN, Bluetooth, Ethernet, USB, et al.) to affect control of microcontroller-based measurement-devices, test-automation equipment, and more </w:t>
                  </w:r>
                </w:p>
                <w:p w14:paraId="74C3B777"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Volunteered to speak at 2 events, where stakeholders and participants include small/large OEMs, advanced ESS &amp; BMS designers, battery test systems designers, chemists, EEs, and more to represent and relay the current state of advanced ESS testing and related technology </w:t>
                  </w:r>
                </w:p>
                <w:p w14:paraId="136243A0"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Designed performance &amp;|| abusive tests to affect customer testing intent, relying on constant feedback with PoCs to deliver data-driven insights </w:t>
                  </w:r>
                </w:p>
                <w:p w14:paraId="3BC8FA1D"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Maintain effective, collaborative relationships with clients, suppliers, and peers in my field to ensure diversity of experience and opinion </w:t>
                  </w:r>
                </w:p>
                <w:p w14:paraId="282FEBB9"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Developed electrical products by studying customer requirements and researching and testing manufacturing and assembly methods and materials. </w:t>
                  </w:r>
                </w:p>
                <w:p w14:paraId="5172F318" w14:textId="55AE54C3"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Improved testing processes by designing and modifying existing hardware, software, and components and soliciting feedback from technicians. </w:t>
                  </w:r>
                </w:p>
                <w:p w14:paraId="1BF6A751" w14:textId="607D862C"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4A912538" w14:textId="3D4DAA03"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678018AB"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41E4C639"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 xml:space="preserve">Designed and wrote proposal for grant to fund advanced ESS testing in pursuit of a standardized approach to fire-safety and ESS-related thermal propagation mitigation techniques, winning $6,000,000+ in funding to the company (a designated non-profit) </w:t>
                  </w:r>
                </w:p>
                <w:p w14:paraId="6DB9C186" w14:textId="77777777" w:rsidR="007637CF" w:rsidRDefault="00000000">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More projects and details upon request! </w:t>
                  </w:r>
                </w:p>
                <w:p w14:paraId="00953EC5" w14:textId="383F4152"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14:paraId="22DA85AA" w14:textId="77777777" w:rsidR="007637CF" w:rsidRDefault="007637CF">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10AAE3D6" w14:textId="77777777">
              <w:trPr>
                <w:tblCellSpacing w:w="0" w:type="dxa"/>
              </w:trPr>
              <w:tc>
                <w:tcPr>
                  <w:tcW w:w="300" w:type="dxa"/>
                  <w:tcMar>
                    <w:top w:w="200" w:type="dxa"/>
                    <w:left w:w="0" w:type="dxa"/>
                    <w:bottom w:w="0" w:type="dxa"/>
                    <w:right w:w="0" w:type="dxa"/>
                  </w:tcMar>
                  <w:hideMark/>
                </w:tcPr>
                <w:p w14:paraId="34468E6B"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1D2798A"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2021-01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200" w:type="dxa"/>
                    <w:left w:w="0" w:type="dxa"/>
                    <w:bottom w:w="0" w:type="dxa"/>
                    <w:right w:w="0" w:type="dxa"/>
                  </w:tcMar>
                  <w:hideMark/>
                </w:tcPr>
                <w:p w14:paraId="528D4E5E"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12043E93" w14:textId="77777777" w:rsidR="007637CF"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Member - Engineer</w:t>
                  </w:r>
                </w:p>
                <w:p w14:paraId="47E13963" w14:textId="77777777" w:rsidR="007637CF"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M&amp;M BroTech,</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New Salisbury, IN</w:t>
                  </w:r>
                </w:p>
                <w:p w14:paraId="26635658"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 Python Applications </w:t>
                  </w:r>
                </w:p>
                <w:p w14:paraId="4BF43D78"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Write tests for existing Python apps using pytest (and related) </w:t>
                  </w:r>
                </w:p>
                <w:p w14:paraId="73E6F3B7"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 for web (JavaScript, Python) </w:t>
                  </w:r>
                </w:p>
                <w:p w14:paraId="7E20AC7C"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Design Front/Back-End (UX-Driven Design) </w:t>
                  </w:r>
                </w:p>
                <w:p w14:paraId="46861EBC"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Implement and||Integrate RESTful (or other) APIs </w:t>
                  </w:r>
                </w:p>
                <w:p w14:paraId="2255FEB8"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 cross-platform software </w:t>
                  </w:r>
                </w:p>
                <w:p w14:paraId="5819AC50"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 PWA for on and offline user-experience </w:t>
                  </w:r>
                </w:p>
                <w:p w14:paraId="6BF4603D"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Recommend &amp;|| implement data workflow design </w:t>
                  </w:r>
                </w:p>
                <w:p w14:paraId="191CE293"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Automate Software/Hardware Test </w:t>
                  </w:r>
                </w:p>
                <w:p w14:paraId="042CCFC9"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Optimize current processes (engineering, administrative, and more) </w:t>
                  </w:r>
                </w:p>
                <w:p w14:paraId="462C1634"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Design electrical circuits meeting required criteria </w:t>
                  </w:r>
                </w:p>
                <w:p w14:paraId="245CADF9"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Design &amp;|| Implement electrical test related to hardware, comms, chemistry, off-gassing, performance, abusive, et al. </w:t>
                  </w:r>
                </w:p>
                <w:p w14:paraId="128ADE36"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Consult on BMS: Design/Comm/Algorithms/Best Practices </w:t>
                  </w:r>
                </w:p>
                <w:p w14:paraId="747B6C4B"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Integrate comm-protocol (CAN, Bluetooth, RS***, et al.) with software &amp;|| hardware </w:t>
                  </w:r>
                </w:p>
                <w:p w14:paraId="3DF67FAB"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Consult &amp;|| train &amp;|| implement test-automation using hardware-specific skillset related to advanced battery test (i.e., NI hardware, Maccor, Neware, Arbin) </w:t>
                  </w:r>
                </w:p>
                <w:p w14:paraId="159B4957" w14:textId="77777777" w:rsidR="007637CF" w:rsidRDefault="000000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Rapid MVP to production/deployment ready (hardware &amp;|| software) </w:t>
                  </w:r>
                </w:p>
                <w:p w14:paraId="5BA74A80"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6948F64D"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28B73FA7"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55A67084"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348C97DE" w14:textId="1911A9A9"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14:paraId="06F34776" w14:textId="77777777" w:rsidR="007637CF" w:rsidRDefault="007637CF">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49D426D4" w14:textId="77777777">
              <w:trPr>
                <w:tblCellSpacing w:w="0" w:type="dxa"/>
              </w:trPr>
              <w:tc>
                <w:tcPr>
                  <w:tcW w:w="300" w:type="dxa"/>
                  <w:tcMar>
                    <w:top w:w="200" w:type="dxa"/>
                    <w:left w:w="0" w:type="dxa"/>
                    <w:bottom w:w="0" w:type="dxa"/>
                    <w:right w:w="0" w:type="dxa"/>
                  </w:tcMar>
                  <w:hideMark/>
                </w:tcPr>
                <w:p w14:paraId="119848EC" w14:textId="77777777" w:rsidR="007637CF" w:rsidRDefault="007637C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p w14:paraId="3E092E9E" w14:textId="284F9F20" w:rsidR="00400B83" w:rsidRDefault="00400B83">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00" w:type="dxa"/>
                  <w:tcMar>
                    <w:top w:w="200" w:type="dxa"/>
                    <w:left w:w="0" w:type="dxa"/>
                    <w:bottom w:w="0" w:type="dxa"/>
                    <w:right w:w="0" w:type="dxa"/>
                  </w:tcMar>
                  <w:hideMark/>
                </w:tcPr>
                <w:p w14:paraId="014E3872"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2018-01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2021-07</w:t>
                  </w:r>
                </w:p>
              </w:tc>
              <w:tc>
                <w:tcPr>
                  <w:tcW w:w="520" w:type="dxa"/>
                  <w:tcMar>
                    <w:top w:w="200" w:type="dxa"/>
                    <w:left w:w="0" w:type="dxa"/>
                    <w:bottom w:w="0" w:type="dxa"/>
                    <w:right w:w="0" w:type="dxa"/>
                  </w:tcMar>
                  <w:hideMark/>
                </w:tcPr>
                <w:p w14:paraId="30D8271C"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6F6131C4" w14:textId="77777777" w:rsidR="007637CF"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Specialist - Tester Design</w:t>
                  </w:r>
                </w:p>
                <w:p w14:paraId="7EBF1450" w14:textId="77777777" w:rsidR="007637CF"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Denso,</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Maryville, TN</w:t>
                  </w:r>
                </w:p>
                <w:p w14:paraId="037B3D13" w14:textId="72900326" w:rsidR="007637CF"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Lead in the design, development, and implementation of a variety of user-facing full-stack applications </w:t>
                  </w:r>
                  <w:r w:rsidR="00B97237">
                    <w:rPr>
                      <w:rStyle w:val="divdocumentright-boxdatetablesinglecolumn"/>
                      <w:rFonts w:ascii="Century Gothic" w:eastAsia="Century Gothic" w:hAnsi="Century Gothic" w:cs="Century Gothic"/>
                      <w:color w:val="343434"/>
                      <w:spacing w:val="4"/>
                      <w:sz w:val="22"/>
                      <w:szCs w:val="22"/>
                    </w:rPr>
                    <w:t>using Python</w:t>
                  </w:r>
                </w:p>
                <w:p w14:paraId="5DEA59F1" w14:textId="6A7AFCAC" w:rsidR="00400B83" w:rsidRDefault="00400B83" w:rsidP="00400B83">
                  <w:pPr>
                    <w:pStyle w:val="divdocumentli"/>
                    <w:numPr>
                      <w:ilvl w:val="1"/>
                      <w:numId w:val="3"/>
                    </w:numP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Product Traceability Application</w:t>
                  </w:r>
                </w:p>
                <w:p w14:paraId="0B3C4175" w14:textId="0B5592B0" w:rsidR="00400B83" w:rsidRDefault="00400B83" w:rsidP="00400B83">
                  <w:pPr>
                    <w:pStyle w:val="divdocumentli"/>
                    <w:numPr>
                      <w:ilvl w:val="1"/>
                      <w:numId w:val="3"/>
                    </w:numP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Production Status Dashboard</w:t>
                  </w:r>
                </w:p>
                <w:p w14:paraId="6CE91C49" w14:textId="07415C47" w:rsidR="00400B83" w:rsidRDefault="00400B83" w:rsidP="00400B83">
                  <w:pPr>
                    <w:pStyle w:val="divdocumentli"/>
                    <w:numPr>
                      <w:ilvl w:val="1"/>
                      <w:numId w:val="3"/>
                    </w:numP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Revision Detection Workbook</w:t>
                  </w:r>
                </w:p>
                <w:p w14:paraId="717DD639" w14:textId="37D4F7D4" w:rsidR="00400B83" w:rsidRDefault="00400B83" w:rsidP="00400B83">
                  <w:pPr>
                    <w:pStyle w:val="divdocumentli"/>
                    <w:numPr>
                      <w:ilvl w:val="1"/>
                      <w:numId w:val="3"/>
                    </w:numP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Failure Diagnosis and FMEA Analysis</w:t>
                  </w:r>
                </w:p>
                <w:p w14:paraId="00345E6E" w14:textId="794FC603" w:rsidR="00400B83" w:rsidRDefault="00400B83" w:rsidP="00400B83">
                  <w:pPr>
                    <w:pStyle w:val="divdocumentli"/>
                    <w:numPr>
                      <w:ilvl w:val="1"/>
                      <w:numId w:val="3"/>
                    </w:numP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Many more!</w:t>
                  </w:r>
                </w:p>
                <w:p w14:paraId="29E2A6B2" w14:textId="77777777" w:rsidR="007637CF"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 package and train on several in-house, DENSO Python packages. </w:t>
                  </w:r>
                </w:p>
                <w:p w14:paraId="7721B541" w14:textId="025AAD1E" w:rsidR="007637CF"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Design, acquire and maintain tester hardware and software (C++) performing all types of electrical/data (CAN, etc..) </w:t>
                  </w:r>
                  <w:r w:rsidR="00400B83">
                    <w:rPr>
                      <w:rStyle w:val="divdocumentright-boxdatetablesinglecolumn"/>
                      <w:rFonts w:ascii="Century Gothic" w:eastAsia="Century Gothic" w:hAnsi="Century Gothic" w:cs="Century Gothic"/>
                      <w:color w:val="343434"/>
                      <w:spacing w:val="4"/>
                      <w:sz w:val="22"/>
                      <w:szCs w:val="22"/>
                    </w:rPr>
                    <w:t>inspections.</w:t>
                  </w:r>
                  <w:r>
                    <w:rPr>
                      <w:rStyle w:val="divdocumentright-boxdatetablesinglecolumn"/>
                      <w:rFonts w:ascii="Century Gothic" w:eastAsia="Century Gothic" w:hAnsi="Century Gothic" w:cs="Century Gothic"/>
                      <w:color w:val="343434"/>
                      <w:spacing w:val="4"/>
                      <w:sz w:val="22"/>
                      <w:szCs w:val="22"/>
                    </w:rPr>
                    <w:t xml:space="preserve"> </w:t>
                  </w:r>
                </w:p>
                <w:p w14:paraId="63338076" w14:textId="77777777" w:rsidR="007637CF"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Oversee the efficient use of production project budgets ranging from $2,000,000 - $6,000,000 </w:t>
                  </w:r>
                </w:p>
              </w:tc>
            </w:tr>
            <w:tr w:rsidR="00400B83" w14:paraId="77C1A26F" w14:textId="77777777">
              <w:trPr>
                <w:tblCellSpacing w:w="0" w:type="dxa"/>
              </w:trPr>
              <w:tc>
                <w:tcPr>
                  <w:tcW w:w="300" w:type="dxa"/>
                  <w:tcMar>
                    <w:top w:w="200" w:type="dxa"/>
                    <w:left w:w="0" w:type="dxa"/>
                    <w:bottom w:w="0" w:type="dxa"/>
                    <w:right w:w="0" w:type="dxa"/>
                  </w:tcMar>
                </w:tcPr>
                <w:p w14:paraId="51245926" w14:textId="77777777" w:rsidR="00400B83" w:rsidRDefault="00400B83">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00" w:type="dxa"/>
                  <w:tcMar>
                    <w:top w:w="200" w:type="dxa"/>
                    <w:left w:w="0" w:type="dxa"/>
                    <w:bottom w:w="0" w:type="dxa"/>
                    <w:right w:w="0" w:type="dxa"/>
                  </w:tcMar>
                </w:tcPr>
                <w:p w14:paraId="7A7CF6AB" w14:textId="77777777" w:rsidR="00400B83" w:rsidRDefault="00400B83">
                  <w:pPr>
                    <w:pStyle w:val="divdocumentemptycellParagraph"/>
                    <w:spacing w:line="360" w:lineRule="atLeast"/>
                    <w:rPr>
                      <w:rStyle w:val="divdocumentjobdates"/>
                      <w:rFonts w:ascii="Century Gothic" w:eastAsia="Century Gothic" w:hAnsi="Century Gothic" w:cs="Century Gothic"/>
                      <w:color w:val="343434"/>
                      <w:spacing w:val="4"/>
                    </w:rPr>
                  </w:pPr>
                </w:p>
              </w:tc>
              <w:tc>
                <w:tcPr>
                  <w:tcW w:w="520" w:type="dxa"/>
                  <w:tcMar>
                    <w:top w:w="200" w:type="dxa"/>
                    <w:left w:w="0" w:type="dxa"/>
                    <w:bottom w:w="0" w:type="dxa"/>
                    <w:right w:w="0" w:type="dxa"/>
                  </w:tcMar>
                </w:tcPr>
                <w:p w14:paraId="27100598" w14:textId="77777777" w:rsidR="00400B83" w:rsidRDefault="00400B83">
                  <w:pPr>
                    <w:pStyle w:val="divdocumentemptycellParagraph"/>
                    <w:spacing w:line="360" w:lineRule="atLeast"/>
                    <w:rPr>
                      <w:rStyle w:val="divdocumentright-boxdatetablepindcell"/>
                      <w:rFonts w:ascii="Century Gothic" w:eastAsia="Century Gothic" w:hAnsi="Century Gothic" w:cs="Century Gothic"/>
                      <w:color w:val="343434"/>
                      <w:spacing w:val="4"/>
                      <w:sz w:val="22"/>
                      <w:szCs w:val="22"/>
                    </w:rPr>
                  </w:pPr>
                </w:p>
              </w:tc>
              <w:tc>
                <w:tcPr>
                  <w:tcW w:w="6440" w:type="dxa"/>
                  <w:tcMar>
                    <w:top w:w="200" w:type="dxa"/>
                    <w:left w:w="0" w:type="dxa"/>
                    <w:bottom w:w="0" w:type="dxa"/>
                    <w:right w:w="0" w:type="dxa"/>
                  </w:tcMar>
                </w:tcPr>
                <w:p w14:paraId="2CB35B48" w14:textId="77777777" w:rsidR="00400B83" w:rsidRDefault="00400B83">
                  <w:pPr>
                    <w:pStyle w:val="divdocumentright-boxsectionexperiencesinglecolumnpaddedline"/>
                    <w:spacing w:line="360" w:lineRule="atLeast"/>
                    <w:ind w:right="300"/>
                    <w:rPr>
                      <w:rStyle w:val="divdocumentjobtitle"/>
                      <w:rFonts w:ascii="Century Gothic" w:eastAsia="Century Gothic" w:hAnsi="Century Gothic" w:cs="Century Gothic"/>
                      <w:b/>
                      <w:bCs/>
                      <w:color w:val="343434"/>
                      <w:spacing w:val="4"/>
                    </w:rPr>
                  </w:pPr>
                </w:p>
              </w:tc>
            </w:tr>
          </w:tbl>
          <w:p w14:paraId="6AE2656F" w14:textId="77777777" w:rsidR="007637CF" w:rsidRDefault="007637CF">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3F5F4BDA" w14:textId="77777777">
              <w:trPr>
                <w:tblCellSpacing w:w="0" w:type="dxa"/>
              </w:trPr>
              <w:tc>
                <w:tcPr>
                  <w:tcW w:w="300" w:type="dxa"/>
                  <w:tcMar>
                    <w:top w:w="200" w:type="dxa"/>
                    <w:left w:w="0" w:type="dxa"/>
                    <w:bottom w:w="0" w:type="dxa"/>
                    <w:right w:w="0" w:type="dxa"/>
                  </w:tcMar>
                  <w:hideMark/>
                </w:tcPr>
                <w:p w14:paraId="0A5A4C0A"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523C0B9"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2017-05</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2018-12</w:t>
                  </w:r>
                </w:p>
              </w:tc>
              <w:tc>
                <w:tcPr>
                  <w:tcW w:w="520" w:type="dxa"/>
                  <w:tcMar>
                    <w:top w:w="200" w:type="dxa"/>
                    <w:left w:w="0" w:type="dxa"/>
                    <w:bottom w:w="0" w:type="dxa"/>
                    <w:right w:w="0" w:type="dxa"/>
                  </w:tcMar>
                  <w:hideMark/>
                </w:tcPr>
                <w:p w14:paraId="07A54FAE"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6BEE6AD9" w14:textId="77777777" w:rsidR="007637CF"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Undergraduate Researcher</w:t>
                  </w:r>
                </w:p>
                <w:p w14:paraId="34860038" w14:textId="77777777" w:rsidR="007637CF"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University Of Tennessee At Knoxville,</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Knoxville, TN</w:t>
                  </w:r>
                </w:p>
                <w:p w14:paraId="13C321B7" w14:textId="77777777" w:rsidR="007637CF"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Researched and contributed to the Smart Home Energy Management system (SHEMS)</w:t>
                  </w:r>
                </w:p>
                <w:p w14:paraId="3FF113E4" w14:textId="36333477" w:rsidR="007637CF"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Affected real-time load-control using pricing data queried from </w:t>
                  </w:r>
                  <w:r w:rsidR="00400B83">
                    <w:rPr>
                      <w:rStyle w:val="divdocumentright-boxdatetablesinglecolumn"/>
                      <w:rFonts w:ascii="Century Gothic" w:eastAsia="Century Gothic" w:hAnsi="Century Gothic" w:cs="Century Gothic"/>
                      <w:color w:val="343434"/>
                      <w:spacing w:val="4"/>
                      <w:sz w:val="22"/>
                      <w:szCs w:val="22"/>
                    </w:rPr>
                    <w:t>NYISO</w:t>
                  </w:r>
                  <w:r>
                    <w:rPr>
                      <w:rStyle w:val="divdocumentright-boxdatetablesinglecolumn"/>
                      <w:rFonts w:ascii="Century Gothic" w:eastAsia="Century Gothic" w:hAnsi="Century Gothic" w:cs="Century Gothic"/>
                      <w:color w:val="343434"/>
                      <w:spacing w:val="4"/>
                      <w:sz w:val="22"/>
                      <w:szCs w:val="22"/>
                    </w:rPr>
                    <w:t xml:space="preserve"> a publicly available API and used simulations to estimate cost-savings to the user, and a multitude of potential benefits to the distributer</w:t>
                  </w:r>
                </w:p>
                <w:p w14:paraId="1E94E454" w14:textId="77777777" w:rsidR="007637CF"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greater user-control with using a web-based, UX-friendly application, intended to be residential-user facing</w:t>
                  </w:r>
                </w:p>
                <w:p w14:paraId="38A29526" w14:textId="61F55398" w:rsidR="007637CF"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Eliminated manual control of loads by hacking signals from remote which controlled load state using Python, a </w:t>
                  </w:r>
                  <w:r w:rsidR="00400B83">
                    <w:rPr>
                      <w:rStyle w:val="divdocumentright-boxdatetablesinglecolumn"/>
                      <w:rFonts w:ascii="Century Gothic" w:eastAsia="Century Gothic" w:hAnsi="Century Gothic" w:cs="Century Gothic"/>
                      <w:color w:val="343434"/>
                      <w:spacing w:val="4"/>
                      <w:sz w:val="22"/>
                      <w:szCs w:val="22"/>
                    </w:rPr>
                    <w:t>Raspberry Pi</w:t>
                  </w:r>
                  <w:r>
                    <w:rPr>
                      <w:rStyle w:val="divdocumentright-boxdatetablesinglecolumn"/>
                      <w:rFonts w:ascii="Century Gothic" w:eastAsia="Century Gothic" w:hAnsi="Century Gothic" w:cs="Century Gothic"/>
                      <w:color w:val="343434"/>
                      <w:spacing w:val="4"/>
                      <w:sz w:val="22"/>
                      <w:szCs w:val="22"/>
                    </w:rPr>
                    <w:t>, and a transceiver, then upon integrating comm with the transceiver and the web-app's back-end (using PHP and NodeJS), we exposed control to the UI. The benefit of this was enormous; feel free to ask me why!</w:t>
                  </w:r>
                </w:p>
                <w:p w14:paraId="51081D77" w14:textId="2FE328D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14:paraId="45EDBA12" w14:textId="77777777" w:rsidR="007637CF" w:rsidRDefault="007637CF">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1B7569E6" w14:textId="77777777">
              <w:trPr>
                <w:tblCellSpacing w:w="0" w:type="dxa"/>
              </w:trPr>
              <w:tc>
                <w:tcPr>
                  <w:tcW w:w="300" w:type="dxa"/>
                  <w:tcMar>
                    <w:top w:w="200" w:type="dxa"/>
                    <w:left w:w="0" w:type="dxa"/>
                    <w:bottom w:w="0" w:type="dxa"/>
                    <w:right w:w="0" w:type="dxa"/>
                  </w:tcMar>
                  <w:hideMark/>
                </w:tcPr>
                <w:p w14:paraId="4C081024"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C60197B"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2007-03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lastRenderedPageBreak/>
                    <w:t>2011-03</w:t>
                  </w:r>
                </w:p>
              </w:tc>
              <w:tc>
                <w:tcPr>
                  <w:tcW w:w="520" w:type="dxa"/>
                  <w:tcMar>
                    <w:top w:w="200" w:type="dxa"/>
                    <w:left w:w="0" w:type="dxa"/>
                    <w:bottom w:w="0" w:type="dxa"/>
                    <w:right w:w="0" w:type="dxa"/>
                  </w:tcMar>
                  <w:hideMark/>
                </w:tcPr>
                <w:p w14:paraId="3DBE6CCF"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lastRenderedPageBreak/>
                    <w:t> </w:t>
                  </w:r>
                </w:p>
              </w:tc>
              <w:tc>
                <w:tcPr>
                  <w:tcW w:w="6440" w:type="dxa"/>
                  <w:tcMar>
                    <w:top w:w="200" w:type="dxa"/>
                    <w:left w:w="0" w:type="dxa"/>
                    <w:bottom w:w="0" w:type="dxa"/>
                    <w:right w:w="0" w:type="dxa"/>
                  </w:tcMar>
                  <w:hideMark/>
                </w:tcPr>
                <w:p w14:paraId="4D61150B" w14:textId="77777777" w:rsidR="007637CF"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Munitions Systems Journeyman</w:t>
                  </w:r>
                </w:p>
                <w:p w14:paraId="20712AA7" w14:textId="77777777" w:rsidR="007637CF"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lastRenderedPageBreak/>
                    <w:t>United States Air Force,</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Hill Air Force Base, UT</w:t>
                  </w:r>
                </w:p>
                <w:p w14:paraId="307E1279" w14:textId="77777777"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Performed serviceability inspections on the most cutting-edge bombs, missiles, and rockets in the Air Force's inventory</w:t>
                  </w:r>
                </w:p>
                <w:p w14:paraId="6F978292" w14:textId="6D3753AA"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Maintained and upgraded advanced munitions systems and locations for maximum impact</w:t>
                  </w:r>
                </w:p>
                <w:p w14:paraId="7E91872E" w14:textId="77777777"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22791A58" w14:textId="77777777"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Coordinated 4K munitions deliveries for two squadrons of F-16's in direct support of Operation Iraqi Freedom</w:t>
                  </w:r>
                </w:p>
                <w:p w14:paraId="1AF46CD3" w14:textId="77777777"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essential software accountability programs to accurately track and delivery mission critical munitions</w:t>
                  </w:r>
                </w:p>
                <w:p w14:paraId="2DFF9FBD" w14:textId="77777777"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Assisted in 21.1K munitions deliveries to aircraft supporting over 19K missions</w:t>
                  </w:r>
                </w:p>
                <w:p w14:paraId="429FDB45" w14:textId="77777777"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Trained personnel on specific safety requirements and testing and inspecting procedures for munitions and related systems</w:t>
                  </w:r>
                </w:p>
                <w:p w14:paraId="70F02194" w14:textId="31747480" w:rsidR="007637CF"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Continued to learn throughout </w:t>
                  </w:r>
                  <w:r w:rsidR="00400B83">
                    <w:rPr>
                      <w:rStyle w:val="divdocumentright-boxdatetablesinglecolumn"/>
                      <w:rFonts w:ascii="Century Gothic" w:eastAsia="Century Gothic" w:hAnsi="Century Gothic" w:cs="Century Gothic"/>
                      <w:color w:val="343434"/>
                      <w:spacing w:val="4"/>
                      <w:sz w:val="22"/>
                      <w:szCs w:val="22"/>
                    </w:rPr>
                    <w:t>active-duty</w:t>
                  </w:r>
                  <w:r>
                    <w:rPr>
                      <w:rStyle w:val="divdocumentright-boxdatetablesinglecolumn"/>
                      <w:rFonts w:ascii="Century Gothic" w:eastAsia="Century Gothic" w:hAnsi="Century Gothic" w:cs="Century Gothic"/>
                      <w:color w:val="343434"/>
                      <w:spacing w:val="4"/>
                      <w:sz w:val="22"/>
                      <w:szCs w:val="22"/>
                    </w:rPr>
                    <w:t xml:space="preserve"> term, preparing for a future degree program</w:t>
                  </w:r>
                </w:p>
                <w:p w14:paraId="09ABB618" w14:textId="2FFBFB9A" w:rsidR="00400B83" w:rsidRDefault="00400B83" w:rsidP="00400B8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14:paraId="026C525B" w14:textId="77777777" w:rsidR="007637CF"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7637CF" w14:paraId="6C741DC4" w14:textId="77777777">
              <w:trPr>
                <w:tblCellSpacing w:w="0" w:type="dxa"/>
              </w:trPr>
              <w:tc>
                <w:tcPr>
                  <w:tcW w:w="5000" w:type="pct"/>
                  <w:shd w:val="clear" w:color="auto" w:fill="FFFFFF"/>
                  <w:tcMar>
                    <w:top w:w="60" w:type="dxa"/>
                    <w:left w:w="300" w:type="dxa"/>
                    <w:bottom w:w="60" w:type="dxa"/>
                    <w:right w:w="300" w:type="dxa"/>
                  </w:tcMar>
                  <w:vAlign w:val="bottom"/>
                  <w:hideMark/>
                </w:tcPr>
                <w:p w14:paraId="10A03092" w14:textId="77777777" w:rsidR="007637CF"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Education</w:t>
                  </w:r>
                </w:p>
              </w:tc>
            </w:tr>
          </w:tbl>
          <w:p w14:paraId="3DA6D90C" w14:textId="77777777" w:rsidR="007637CF"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20F55D29" w14:textId="77777777">
              <w:trPr>
                <w:tblCellSpacing w:w="0" w:type="dxa"/>
              </w:trPr>
              <w:tc>
                <w:tcPr>
                  <w:tcW w:w="300" w:type="dxa"/>
                  <w:tcMar>
                    <w:top w:w="0" w:type="dxa"/>
                    <w:left w:w="0" w:type="dxa"/>
                    <w:bottom w:w="0" w:type="dxa"/>
                    <w:right w:w="0" w:type="dxa"/>
                  </w:tcMar>
                  <w:hideMark/>
                </w:tcPr>
                <w:p w14:paraId="44E16A1D"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16B0C2B0"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20182</w:t>
                  </w:r>
                </w:p>
              </w:tc>
              <w:tc>
                <w:tcPr>
                  <w:tcW w:w="520" w:type="dxa"/>
                  <w:tcMar>
                    <w:top w:w="0" w:type="dxa"/>
                    <w:left w:w="0" w:type="dxa"/>
                    <w:bottom w:w="0" w:type="dxa"/>
                    <w:right w:w="0" w:type="dxa"/>
                  </w:tcMar>
                  <w:hideMark/>
                </w:tcPr>
                <w:p w14:paraId="16299FD9"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14:paraId="55E60D5D" w14:textId="77777777" w:rsidR="007637CF"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programline"/>
                      <w:rFonts w:ascii="Century Gothic" w:eastAsia="Century Gothic" w:hAnsi="Century Gothic" w:cs="Century Gothic"/>
                      <w:b/>
                      <w:bCs/>
                      <w:color w:val="343434"/>
                      <w:spacing w:val="4"/>
                    </w:rPr>
                    <w:t>Electrical Engineering</w:t>
                  </w:r>
                </w:p>
                <w:p w14:paraId="759B9833" w14:textId="77777777" w:rsidR="007637CF"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University of Tennessee - </w:t>
                  </w:r>
                  <w:r>
                    <w:rPr>
                      <w:rStyle w:val="divdocumenteducationjoblocation"/>
                      <w:rFonts w:ascii="Century Gothic" w:eastAsia="Century Gothic" w:hAnsi="Century Gothic" w:cs="Century Gothic"/>
                      <w:color w:val="343434"/>
                      <w:spacing w:val="4"/>
                      <w:sz w:val="22"/>
                      <w:szCs w:val="22"/>
                    </w:rPr>
                    <w:t>Knoxville</w:t>
                  </w:r>
                  <w:r>
                    <w:rPr>
                      <w:rStyle w:val="divdocumentright-boxdatetablesinglecolumn"/>
                      <w:rFonts w:ascii="Century Gothic" w:eastAsia="Century Gothic" w:hAnsi="Century Gothic" w:cs="Century Gothic"/>
                      <w:i/>
                      <w:iCs/>
                      <w:color w:val="343434"/>
                      <w:spacing w:val="4"/>
                      <w:sz w:val="22"/>
                      <w:szCs w:val="22"/>
                    </w:rPr>
                    <w:t xml:space="preserve"> </w:t>
                  </w:r>
                </w:p>
                <w:p w14:paraId="6D2AE08C" w14:textId="77777777" w:rsidR="007637CF" w:rsidRDefault="00000000">
                  <w:pPr>
                    <w:pStyle w:val="divdocumentright-boxsectioneducationsinglecolumnjob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GPA: 3.86</w:t>
                  </w:r>
                </w:p>
              </w:tc>
            </w:tr>
          </w:tbl>
          <w:p w14:paraId="0003C2F1" w14:textId="77777777" w:rsidR="007637CF" w:rsidRDefault="007637CF">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7637CF" w14:paraId="65994226" w14:textId="77777777">
              <w:trPr>
                <w:tblCellSpacing w:w="0" w:type="dxa"/>
              </w:trPr>
              <w:tc>
                <w:tcPr>
                  <w:tcW w:w="300" w:type="dxa"/>
                  <w:tcMar>
                    <w:top w:w="200" w:type="dxa"/>
                    <w:left w:w="0" w:type="dxa"/>
                    <w:bottom w:w="0" w:type="dxa"/>
                    <w:right w:w="0" w:type="dxa"/>
                  </w:tcMar>
                  <w:hideMark/>
                </w:tcPr>
                <w:p w14:paraId="2B5A513F"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2EBB27B" w14:textId="77777777" w:rsidR="007637CF"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2007-01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20122</w:t>
                  </w:r>
                </w:p>
              </w:tc>
              <w:tc>
                <w:tcPr>
                  <w:tcW w:w="520" w:type="dxa"/>
                  <w:tcMar>
                    <w:top w:w="200" w:type="dxa"/>
                    <w:left w:w="0" w:type="dxa"/>
                    <w:bottom w:w="0" w:type="dxa"/>
                    <w:right w:w="0" w:type="dxa"/>
                  </w:tcMar>
                  <w:hideMark/>
                </w:tcPr>
                <w:p w14:paraId="672B031E" w14:textId="77777777" w:rsidR="007637CF"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782383BD" w14:textId="77777777" w:rsidR="007637CF"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Community College of the Air Force, Military</w:t>
                  </w:r>
                  <w:r>
                    <w:rPr>
                      <w:rStyle w:val="divdocumentright-boxdatetablesinglecolumn"/>
                      <w:rFonts w:ascii="Century Gothic" w:eastAsia="Century Gothic" w:hAnsi="Century Gothic" w:cs="Century Gothic"/>
                      <w:i/>
                      <w:iCs/>
                      <w:color w:val="343434"/>
                      <w:spacing w:val="4"/>
                      <w:sz w:val="22"/>
                      <w:szCs w:val="22"/>
                    </w:rPr>
                    <w:t xml:space="preserve"> </w:t>
                  </w:r>
                </w:p>
                <w:p w14:paraId="402D04D8" w14:textId="77777777" w:rsidR="007637CF" w:rsidRDefault="00000000">
                  <w:pPr>
                    <w:pStyle w:val="divdocumentright-boxsectioneducationsinglecolumnjob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United States Air Force Basic</w:t>
                  </w:r>
                </w:p>
                <w:p w14:paraId="0581F4CE" w14:textId="4745146A" w:rsidR="00400B83" w:rsidRDefault="00400B83">
                  <w:pPr>
                    <w:pStyle w:val="divdocumentright-boxsectioneducationsinglecolumnjobline"/>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14:paraId="438B984D" w14:textId="77777777" w:rsidR="007637CF"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7637CF" w14:paraId="11A34B34" w14:textId="77777777">
              <w:trPr>
                <w:tblCellSpacing w:w="0" w:type="dxa"/>
              </w:trPr>
              <w:tc>
                <w:tcPr>
                  <w:tcW w:w="5000" w:type="pct"/>
                  <w:shd w:val="clear" w:color="auto" w:fill="FFFFFF"/>
                  <w:tcMar>
                    <w:top w:w="60" w:type="dxa"/>
                    <w:left w:w="300" w:type="dxa"/>
                    <w:bottom w:w="60" w:type="dxa"/>
                    <w:right w:w="300" w:type="dxa"/>
                  </w:tcMar>
                  <w:vAlign w:val="bottom"/>
                  <w:hideMark/>
                </w:tcPr>
                <w:p w14:paraId="5D5E9C69" w14:textId="77777777" w:rsidR="007637CF"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Accomplishments</w:t>
                  </w:r>
                </w:p>
              </w:tc>
            </w:tr>
          </w:tbl>
          <w:p w14:paraId="4088C250" w14:textId="77777777" w:rsidR="007637CF"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4A535931" w14:textId="77777777" w:rsidR="00400B83" w:rsidRDefault="00400B83" w:rsidP="00400B83">
            <w:pPr>
              <w:pStyle w:val="divdocumentli"/>
              <w:pBdr>
                <w:left w:val="none" w:sz="0" w:space="15" w:color="auto"/>
                <w:right w:val="none" w:sz="0" w:space="15" w:color="auto"/>
              </w:pBdr>
              <w:spacing w:line="360" w:lineRule="atLeast"/>
              <w:ind w:left="2420" w:right="300"/>
              <w:rPr>
                <w:rStyle w:val="divdocumentright-box"/>
                <w:rFonts w:ascii="Century Gothic" w:eastAsia="Century Gothic" w:hAnsi="Century Gothic" w:cs="Century Gothic"/>
                <w:sz w:val="22"/>
                <w:szCs w:val="22"/>
              </w:rPr>
            </w:pPr>
          </w:p>
          <w:p w14:paraId="59934849" w14:textId="1A1FA03F" w:rsidR="007637CF" w:rsidRDefault="00000000">
            <w:pPr>
              <w:pStyle w:val="divdocumentli"/>
              <w:numPr>
                <w:ilvl w:val="0"/>
                <w:numId w:val="6"/>
              </w:numPr>
              <w:pBdr>
                <w:left w:val="none" w:sz="0" w:space="15" w:color="auto"/>
                <w:right w:val="none" w:sz="0" w:space="15" w:color="auto"/>
              </w:pBd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Graduated Summa Cum Laude at 3.86 </w:t>
            </w:r>
          </w:p>
          <w:p w14:paraId="0248EE77" w14:textId="77777777" w:rsidR="007637CF" w:rsidRDefault="00000000">
            <w:pPr>
              <w:pStyle w:val="divdocumentli"/>
              <w:numPr>
                <w:ilvl w:val="0"/>
                <w:numId w:val="6"/>
              </w:numP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Implemented advanced power systems algorithm to optimally determine on-line protection schemes for distribution networks in Excel (Yuck!) </w:t>
            </w:r>
          </w:p>
          <w:p w14:paraId="42F10BD2" w14:textId="4206FBF9" w:rsidR="007637CF" w:rsidRDefault="00000000">
            <w:pPr>
              <w:pStyle w:val="divdocumentli"/>
              <w:numPr>
                <w:ilvl w:val="0"/>
                <w:numId w:val="6"/>
              </w:numP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Hacked wireless devices to affect load-control in a </w:t>
            </w:r>
            <w:r>
              <w:rPr>
                <w:rStyle w:val="divdocumentright-box"/>
                <w:rFonts w:ascii="Century Gothic" w:eastAsia="Century Gothic" w:hAnsi="Century Gothic" w:cs="Century Gothic"/>
                <w:sz w:val="22"/>
                <w:szCs w:val="22"/>
              </w:rPr>
              <w:lastRenderedPageBreak/>
              <w:t xml:space="preserve">demand-response environment using Python, NodeJS, PHP, and a </w:t>
            </w:r>
            <w:r w:rsidR="00400B83">
              <w:rPr>
                <w:rStyle w:val="divdocumentright-box"/>
                <w:rFonts w:ascii="Century Gothic" w:eastAsia="Century Gothic" w:hAnsi="Century Gothic" w:cs="Century Gothic"/>
                <w:sz w:val="22"/>
                <w:szCs w:val="22"/>
              </w:rPr>
              <w:t>Raspberry Pi</w:t>
            </w:r>
            <w:r>
              <w:rPr>
                <w:rStyle w:val="divdocumentright-box"/>
                <w:rFonts w:ascii="Century Gothic" w:eastAsia="Century Gothic" w:hAnsi="Century Gothic" w:cs="Century Gothic"/>
                <w:sz w:val="22"/>
                <w:szCs w:val="22"/>
              </w:rPr>
              <w:t xml:space="preserve"> running Debian </w:t>
            </w:r>
          </w:p>
          <w:p w14:paraId="345F40CC" w14:textId="77777777" w:rsidR="007637CF" w:rsidRDefault="00000000">
            <w:pPr>
              <w:pStyle w:val="divdocumentli"/>
              <w:numPr>
                <w:ilvl w:val="0"/>
                <w:numId w:val="6"/>
              </w:numP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Developed and deplored 8 applications to Production environments </w:t>
            </w:r>
          </w:p>
          <w:p w14:paraId="4545A3DB" w14:textId="7A919180" w:rsidR="007637CF" w:rsidRDefault="00000000">
            <w:pPr>
              <w:pStyle w:val="divdocumentli"/>
              <w:numPr>
                <w:ilvl w:val="0"/>
                <w:numId w:val="6"/>
              </w:numP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Automated enough boring stuff to save $246,000/year within 3 months of start date </w:t>
            </w:r>
          </w:p>
          <w:p w14:paraId="3D87E080" w14:textId="77777777" w:rsidR="00400B83" w:rsidRDefault="00400B83" w:rsidP="00400B83">
            <w:pPr>
              <w:pStyle w:val="divdocumentli"/>
              <w:spacing w:line="360" w:lineRule="atLeast"/>
              <w:ind w:right="300"/>
              <w:rPr>
                <w:rStyle w:val="divdocumentright-box"/>
                <w:rFonts w:ascii="Century Gothic" w:eastAsia="Century Gothic" w:hAnsi="Century Gothic" w:cs="Century Gothic"/>
                <w:sz w:val="22"/>
                <w:szCs w:val="22"/>
              </w:rPr>
            </w:pPr>
          </w:p>
          <w:p w14:paraId="1BABE8EB" w14:textId="20BC51DD" w:rsidR="007637CF" w:rsidRDefault="00000000">
            <w:pPr>
              <w:pStyle w:val="divdocumentli"/>
              <w:numPr>
                <w:ilvl w:val="0"/>
                <w:numId w:val="6"/>
              </w:numPr>
              <w:spacing w:line="360" w:lineRule="atLeast"/>
              <w:ind w:left="2420" w:right="300" w:hanging="301"/>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Designed tests, developed proposal</w:t>
            </w:r>
            <w:r w:rsidR="00400B83">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 xml:space="preserve"> and assisted in winning $6,000,000 in state-matched funding for my company to enhance advanced ESS fire mitigation methodologies </w:t>
            </w:r>
          </w:p>
        </w:tc>
      </w:tr>
    </w:tbl>
    <w:p w14:paraId="57F69972" w14:textId="77777777" w:rsidR="007637CF" w:rsidRDefault="00000000">
      <w:pPr>
        <w:spacing w:line="20" w:lineRule="auto"/>
      </w:pPr>
      <w:r>
        <w:rPr>
          <w:color w:val="FFFFFF"/>
          <w:sz w:val="2"/>
        </w:rPr>
        <w:lastRenderedPageBreak/>
        <w:t>.</w:t>
      </w:r>
    </w:p>
    <w:sectPr w:rsidR="007637CF">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18A87D94-B050-42FA-AC54-0239A7BAD302}"/>
    <w:embedBold r:id="rId2" w:fontKey="{8916A281-6C84-4F1A-9563-98B9B53BAB88}"/>
    <w:embedItalic r:id="rId3" w:fontKey="{1C32DE37-6595-4FCE-A8B2-C901B8CCABE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85E7BE6">
      <w:start w:val="1"/>
      <w:numFmt w:val="bullet"/>
      <w:lvlText w:val=""/>
      <w:lvlJc w:val="left"/>
      <w:pPr>
        <w:ind w:left="720" w:hanging="360"/>
      </w:pPr>
      <w:rPr>
        <w:rFonts w:ascii="Symbol" w:hAnsi="Symbol"/>
      </w:rPr>
    </w:lvl>
    <w:lvl w:ilvl="1" w:tplc="BAF03D04">
      <w:start w:val="1"/>
      <w:numFmt w:val="bullet"/>
      <w:lvlText w:val="o"/>
      <w:lvlJc w:val="left"/>
      <w:pPr>
        <w:tabs>
          <w:tab w:val="num" w:pos="1440"/>
        </w:tabs>
        <w:ind w:left="1440" w:hanging="360"/>
      </w:pPr>
      <w:rPr>
        <w:rFonts w:ascii="Courier New" w:hAnsi="Courier New"/>
      </w:rPr>
    </w:lvl>
    <w:lvl w:ilvl="2" w:tplc="13422CC4">
      <w:start w:val="1"/>
      <w:numFmt w:val="bullet"/>
      <w:lvlText w:val=""/>
      <w:lvlJc w:val="left"/>
      <w:pPr>
        <w:tabs>
          <w:tab w:val="num" w:pos="2160"/>
        </w:tabs>
        <w:ind w:left="2160" w:hanging="360"/>
      </w:pPr>
      <w:rPr>
        <w:rFonts w:ascii="Wingdings" w:hAnsi="Wingdings"/>
      </w:rPr>
    </w:lvl>
    <w:lvl w:ilvl="3" w:tplc="CEE82D4E">
      <w:start w:val="1"/>
      <w:numFmt w:val="bullet"/>
      <w:lvlText w:val=""/>
      <w:lvlJc w:val="left"/>
      <w:pPr>
        <w:tabs>
          <w:tab w:val="num" w:pos="2880"/>
        </w:tabs>
        <w:ind w:left="2880" w:hanging="360"/>
      </w:pPr>
      <w:rPr>
        <w:rFonts w:ascii="Symbol" w:hAnsi="Symbol"/>
      </w:rPr>
    </w:lvl>
    <w:lvl w:ilvl="4" w:tplc="6000342C">
      <w:start w:val="1"/>
      <w:numFmt w:val="bullet"/>
      <w:lvlText w:val="o"/>
      <w:lvlJc w:val="left"/>
      <w:pPr>
        <w:tabs>
          <w:tab w:val="num" w:pos="3600"/>
        </w:tabs>
        <w:ind w:left="3600" w:hanging="360"/>
      </w:pPr>
      <w:rPr>
        <w:rFonts w:ascii="Courier New" w:hAnsi="Courier New"/>
      </w:rPr>
    </w:lvl>
    <w:lvl w:ilvl="5" w:tplc="07769CF2">
      <w:start w:val="1"/>
      <w:numFmt w:val="bullet"/>
      <w:lvlText w:val=""/>
      <w:lvlJc w:val="left"/>
      <w:pPr>
        <w:tabs>
          <w:tab w:val="num" w:pos="4320"/>
        </w:tabs>
        <w:ind w:left="4320" w:hanging="360"/>
      </w:pPr>
      <w:rPr>
        <w:rFonts w:ascii="Wingdings" w:hAnsi="Wingdings"/>
      </w:rPr>
    </w:lvl>
    <w:lvl w:ilvl="6" w:tplc="6354F7AA">
      <w:start w:val="1"/>
      <w:numFmt w:val="bullet"/>
      <w:lvlText w:val=""/>
      <w:lvlJc w:val="left"/>
      <w:pPr>
        <w:tabs>
          <w:tab w:val="num" w:pos="5040"/>
        </w:tabs>
        <w:ind w:left="5040" w:hanging="360"/>
      </w:pPr>
      <w:rPr>
        <w:rFonts w:ascii="Symbol" w:hAnsi="Symbol"/>
      </w:rPr>
    </w:lvl>
    <w:lvl w:ilvl="7" w:tplc="DA882AEE">
      <w:start w:val="1"/>
      <w:numFmt w:val="bullet"/>
      <w:lvlText w:val="o"/>
      <w:lvlJc w:val="left"/>
      <w:pPr>
        <w:tabs>
          <w:tab w:val="num" w:pos="5760"/>
        </w:tabs>
        <w:ind w:left="5760" w:hanging="360"/>
      </w:pPr>
      <w:rPr>
        <w:rFonts w:ascii="Courier New" w:hAnsi="Courier New"/>
      </w:rPr>
    </w:lvl>
    <w:lvl w:ilvl="8" w:tplc="42B821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C00EF6A">
      <w:start w:val="1"/>
      <w:numFmt w:val="bullet"/>
      <w:lvlText w:val=""/>
      <w:lvlJc w:val="left"/>
      <w:pPr>
        <w:ind w:left="720" w:hanging="360"/>
      </w:pPr>
      <w:rPr>
        <w:rFonts w:ascii="Symbol" w:hAnsi="Symbol"/>
      </w:rPr>
    </w:lvl>
    <w:lvl w:ilvl="1" w:tplc="3C04BC5A">
      <w:start w:val="1"/>
      <w:numFmt w:val="bullet"/>
      <w:lvlText w:val="o"/>
      <w:lvlJc w:val="left"/>
      <w:pPr>
        <w:tabs>
          <w:tab w:val="num" w:pos="1440"/>
        </w:tabs>
        <w:ind w:left="1440" w:hanging="360"/>
      </w:pPr>
      <w:rPr>
        <w:rFonts w:ascii="Courier New" w:hAnsi="Courier New"/>
      </w:rPr>
    </w:lvl>
    <w:lvl w:ilvl="2" w:tplc="630083D0">
      <w:start w:val="1"/>
      <w:numFmt w:val="bullet"/>
      <w:lvlText w:val=""/>
      <w:lvlJc w:val="left"/>
      <w:pPr>
        <w:tabs>
          <w:tab w:val="num" w:pos="2160"/>
        </w:tabs>
        <w:ind w:left="2160" w:hanging="360"/>
      </w:pPr>
      <w:rPr>
        <w:rFonts w:ascii="Wingdings" w:hAnsi="Wingdings"/>
      </w:rPr>
    </w:lvl>
    <w:lvl w:ilvl="3" w:tplc="52841644">
      <w:start w:val="1"/>
      <w:numFmt w:val="bullet"/>
      <w:lvlText w:val=""/>
      <w:lvlJc w:val="left"/>
      <w:pPr>
        <w:tabs>
          <w:tab w:val="num" w:pos="2880"/>
        </w:tabs>
        <w:ind w:left="2880" w:hanging="360"/>
      </w:pPr>
      <w:rPr>
        <w:rFonts w:ascii="Symbol" w:hAnsi="Symbol"/>
      </w:rPr>
    </w:lvl>
    <w:lvl w:ilvl="4" w:tplc="B5D64A1E">
      <w:start w:val="1"/>
      <w:numFmt w:val="bullet"/>
      <w:lvlText w:val="o"/>
      <w:lvlJc w:val="left"/>
      <w:pPr>
        <w:tabs>
          <w:tab w:val="num" w:pos="3600"/>
        </w:tabs>
        <w:ind w:left="3600" w:hanging="360"/>
      </w:pPr>
      <w:rPr>
        <w:rFonts w:ascii="Courier New" w:hAnsi="Courier New"/>
      </w:rPr>
    </w:lvl>
    <w:lvl w:ilvl="5" w:tplc="D03AE162">
      <w:start w:val="1"/>
      <w:numFmt w:val="bullet"/>
      <w:lvlText w:val=""/>
      <w:lvlJc w:val="left"/>
      <w:pPr>
        <w:tabs>
          <w:tab w:val="num" w:pos="4320"/>
        </w:tabs>
        <w:ind w:left="4320" w:hanging="360"/>
      </w:pPr>
      <w:rPr>
        <w:rFonts w:ascii="Wingdings" w:hAnsi="Wingdings"/>
      </w:rPr>
    </w:lvl>
    <w:lvl w:ilvl="6" w:tplc="23CEE320">
      <w:start w:val="1"/>
      <w:numFmt w:val="bullet"/>
      <w:lvlText w:val=""/>
      <w:lvlJc w:val="left"/>
      <w:pPr>
        <w:tabs>
          <w:tab w:val="num" w:pos="5040"/>
        </w:tabs>
        <w:ind w:left="5040" w:hanging="360"/>
      </w:pPr>
      <w:rPr>
        <w:rFonts w:ascii="Symbol" w:hAnsi="Symbol"/>
      </w:rPr>
    </w:lvl>
    <w:lvl w:ilvl="7" w:tplc="D080386E">
      <w:start w:val="1"/>
      <w:numFmt w:val="bullet"/>
      <w:lvlText w:val="o"/>
      <w:lvlJc w:val="left"/>
      <w:pPr>
        <w:tabs>
          <w:tab w:val="num" w:pos="5760"/>
        </w:tabs>
        <w:ind w:left="5760" w:hanging="360"/>
      </w:pPr>
      <w:rPr>
        <w:rFonts w:ascii="Courier New" w:hAnsi="Courier New"/>
      </w:rPr>
    </w:lvl>
    <w:lvl w:ilvl="8" w:tplc="62AE3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68C04CA">
      <w:start w:val="1"/>
      <w:numFmt w:val="bullet"/>
      <w:lvlText w:val=""/>
      <w:lvlJc w:val="left"/>
      <w:pPr>
        <w:ind w:left="720" w:hanging="360"/>
      </w:pPr>
      <w:rPr>
        <w:rFonts w:ascii="Symbol" w:hAnsi="Symbol"/>
      </w:rPr>
    </w:lvl>
    <w:lvl w:ilvl="1" w:tplc="1F2AD7F8">
      <w:start w:val="1"/>
      <w:numFmt w:val="bullet"/>
      <w:lvlText w:val="o"/>
      <w:lvlJc w:val="left"/>
      <w:pPr>
        <w:tabs>
          <w:tab w:val="num" w:pos="1440"/>
        </w:tabs>
        <w:ind w:left="1440" w:hanging="360"/>
      </w:pPr>
      <w:rPr>
        <w:rFonts w:ascii="Courier New" w:hAnsi="Courier New"/>
      </w:rPr>
    </w:lvl>
    <w:lvl w:ilvl="2" w:tplc="F1E43D48">
      <w:start w:val="1"/>
      <w:numFmt w:val="bullet"/>
      <w:lvlText w:val=""/>
      <w:lvlJc w:val="left"/>
      <w:pPr>
        <w:tabs>
          <w:tab w:val="num" w:pos="2160"/>
        </w:tabs>
        <w:ind w:left="2160" w:hanging="360"/>
      </w:pPr>
      <w:rPr>
        <w:rFonts w:ascii="Wingdings" w:hAnsi="Wingdings"/>
      </w:rPr>
    </w:lvl>
    <w:lvl w:ilvl="3" w:tplc="3ED4DCAA">
      <w:start w:val="1"/>
      <w:numFmt w:val="bullet"/>
      <w:lvlText w:val=""/>
      <w:lvlJc w:val="left"/>
      <w:pPr>
        <w:tabs>
          <w:tab w:val="num" w:pos="2880"/>
        </w:tabs>
        <w:ind w:left="2880" w:hanging="360"/>
      </w:pPr>
      <w:rPr>
        <w:rFonts w:ascii="Symbol" w:hAnsi="Symbol"/>
      </w:rPr>
    </w:lvl>
    <w:lvl w:ilvl="4" w:tplc="1518ACFE">
      <w:start w:val="1"/>
      <w:numFmt w:val="bullet"/>
      <w:lvlText w:val="o"/>
      <w:lvlJc w:val="left"/>
      <w:pPr>
        <w:tabs>
          <w:tab w:val="num" w:pos="3600"/>
        </w:tabs>
        <w:ind w:left="3600" w:hanging="360"/>
      </w:pPr>
      <w:rPr>
        <w:rFonts w:ascii="Courier New" w:hAnsi="Courier New"/>
      </w:rPr>
    </w:lvl>
    <w:lvl w:ilvl="5" w:tplc="34D05878">
      <w:start w:val="1"/>
      <w:numFmt w:val="bullet"/>
      <w:lvlText w:val=""/>
      <w:lvlJc w:val="left"/>
      <w:pPr>
        <w:tabs>
          <w:tab w:val="num" w:pos="4320"/>
        </w:tabs>
        <w:ind w:left="4320" w:hanging="360"/>
      </w:pPr>
      <w:rPr>
        <w:rFonts w:ascii="Wingdings" w:hAnsi="Wingdings"/>
      </w:rPr>
    </w:lvl>
    <w:lvl w:ilvl="6" w:tplc="84A29EB4">
      <w:start w:val="1"/>
      <w:numFmt w:val="bullet"/>
      <w:lvlText w:val=""/>
      <w:lvlJc w:val="left"/>
      <w:pPr>
        <w:tabs>
          <w:tab w:val="num" w:pos="5040"/>
        </w:tabs>
        <w:ind w:left="5040" w:hanging="360"/>
      </w:pPr>
      <w:rPr>
        <w:rFonts w:ascii="Symbol" w:hAnsi="Symbol"/>
      </w:rPr>
    </w:lvl>
    <w:lvl w:ilvl="7" w:tplc="EBA6E82C">
      <w:start w:val="1"/>
      <w:numFmt w:val="bullet"/>
      <w:lvlText w:val="o"/>
      <w:lvlJc w:val="left"/>
      <w:pPr>
        <w:tabs>
          <w:tab w:val="num" w:pos="5760"/>
        </w:tabs>
        <w:ind w:left="5760" w:hanging="360"/>
      </w:pPr>
      <w:rPr>
        <w:rFonts w:ascii="Courier New" w:hAnsi="Courier New"/>
      </w:rPr>
    </w:lvl>
    <w:lvl w:ilvl="8" w:tplc="931C169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FBE5270">
      <w:start w:val="1"/>
      <w:numFmt w:val="bullet"/>
      <w:lvlText w:val=""/>
      <w:lvlJc w:val="left"/>
      <w:pPr>
        <w:ind w:left="720" w:hanging="360"/>
      </w:pPr>
      <w:rPr>
        <w:rFonts w:ascii="Symbol" w:hAnsi="Symbol"/>
      </w:rPr>
    </w:lvl>
    <w:lvl w:ilvl="1" w:tplc="E7925D50">
      <w:start w:val="1"/>
      <w:numFmt w:val="bullet"/>
      <w:lvlText w:val="o"/>
      <w:lvlJc w:val="left"/>
      <w:pPr>
        <w:tabs>
          <w:tab w:val="num" w:pos="1440"/>
        </w:tabs>
        <w:ind w:left="1440" w:hanging="360"/>
      </w:pPr>
      <w:rPr>
        <w:rFonts w:ascii="Courier New" w:hAnsi="Courier New"/>
      </w:rPr>
    </w:lvl>
    <w:lvl w:ilvl="2" w:tplc="5D3A1500">
      <w:start w:val="1"/>
      <w:numFmt w:val="bullet"/>
      <w:lvlText w:val=""/>
      <w:lvlJc w:val="left"/>
      <w:pPr>
        <w:tabs>
          <w:tab w:val="num" w:pos="2160"/>
        </w:tabs>
        <w:ind w:left="2160" w:hanging="360"/>
      </w:pPr>
      <w:rPr>
        <w:rFonts w:ascii="Wingdings" w:hAnsi="Wingdings"/>
      </w:rPr>
    </w:lvl>
    <w:lvl w:ilvl="3" w:tplc="F0523438">
      <w:start w:val="1"/>
      <w:numFmt w:val="bullet"/>
      <w:lvlText w:val=""/>
      <w:lvlJc w:val="left"/>
      <w:pPr>
        <w:tabs>
          <w:tab w:val="num" w:pos="2880"/>
        </w:tabs>
        <w:ind w:left="2880" w:hanging="360"/>
      </w:pPr>
      <w:rPr>
        <w:rFonts w:ascii="Symbol" w:hAnsi="Symbol"/>
      </w:rPr>
    </w:lvl>
    <w:lvl w:ilvl="4" w:tplc="AE403D38">
      <w:start w:val="1"/>
      <w:numFmt w:val="bullet"/>
      <w:lvlText w:val="o"/>
      <w:lvlJc w:val="left"/>
      <w:pPr>
        <w:tabs>
          <w:tab w:val="num" w:pos="3600"/>
        </w:tabs>
        <w:ind w:left="3600" w:hanging="360"/>
      </w:pPr>
      <w:rPr>
        <w:rFonts w:ascii="Courier New" w:hAnsi="Courier New"/>
      </w:rPr>
    </w:lvl>
    <w:lvl w:ilvl="5" w:tplc="0C009E40">
      <w:start w:val="1"/>
      <w:numFmt w:val="bullet"/>
      <w:lvlText w:val=""/>
      <w:lvlJc w:val="left"/>
      <w:pPr>
        <w:tabs>
          <w:tab w:val="num" w:pos="4320"/>
        </w:tabs>
        <w:ind w:left="4320" w:hanging="360"/>
      </w:pPr>
      <w:rPr>
        <w:rFonts w:ascii="Wingdings" w:hAnsi="Wingdings"/>
      </w:rPr>
    </w:lvl>
    <w:lvl w:ilvl="6" w:tplc="6E8092F2">
      <w:start w:val="1"/>
      <w:numFmt w:val="bullet"/>
      <w:lvlText w:val=""/>
      <w:lvlJc w:val="left"/>
      <w:pPr>
        <w:tabs>
          <w:tab w:val="num" w:pos="5040"/>
        </w:tabs>
        <w:ind w:left="5040" w:hanging="360"/>
      </w:pPr>
      <w:rPr>
        <w:rFonts w:ascii="Symbol" w:hAnsi="Symbol"/>
      </w:rPr>
    </w:lvl>
    <w:lvl w:ilvl="7" w:tplc="EA684546">
      <w:start w:val="1"/>
      <w:numFmt w:val="bullet"/>
      <w:lvlText w:val="o"/>
      <w:lvlJc w:val="left"/>
      <w:pPr>
        <w:tabs>
          <w:tab w:val="num" w:pos="5760"/>
        </w:tabs>
        <w:ind w:left="5760" w:hanging="360"/>
      </w:pPr>
      <w:rPr>
        <w:rFonts w:ascii="Courier New" w:hAnsi="Courier New"/>
      </w:rPr>
    </w:lvl>
    <w:lvl w:ilvl="8" w:tplc="DA324D1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B385950">
      <w:start w:val="1"/>
      <w:numFmt w:val="bullet"/>
      <w:lvlText w:val=""/>
      <w:lvlJc w:val="left"/>
      <w:pPr>
        <w:ind w:left="720" w:hanging="360"/>
      </w:pPr>
      <w:rPr>
        <w:rFonts w:ascii="Symbol" w:hAnsi="Symbol"/>
      </w:rPr>
    </w:lvl>
    <w:lvl w:ilvl="1" w:tplc="B8FE91A6">
      <w:start w:val="1"/>
      <w:numFmt w:val="bullet"/>
      <w:lvlText w:val="o"/>
      <w:lvlJc w:val="left"/>
      <w:pPr>
        <w:tabs>
          <w:tab w:val="num" w:pos="1440"/>
        </w:tabs>
        <w:ind w:left="1440" w:hanging="360"/>
      </w:pPr>
      <w:rPr>
        <w:rFonts w:ascii="Courier New" w:hAnsi="Courier New"/>
      </w:rPr>
    </w:lvl>
    <w:lvl w:ilvl="2" w:tplc="1D78CFDC">
      <w:start w:val="1"/>
      <w:numFmt w:val="bullet"/>
      <w:lvlText w:val=""/>
      <w:lvlJc w:val="left"/>
      <w:pPr>
        <w:tabs>
          <w:tab w:val="num" w:pos="2160"/>
        </w:tabs>
        <w:ind w:left="2160" w:hanging="360"/>
      </w:pPr>
      <w:rPr>
        <w:rFonts w:ascii="Wingdings" w:hAnsi="Wingdings"/>
      </w:rPr>
    </w:lvl>
    <w:lvl w:ilvl="3" w:tplc="BFF82386">
      <w:start w:val="1"/>
      <w:numFmt w:val="bullet"/>
      <w:lvlText w:val=""/>
      <w:lvlJc w:val="left"/>
      <w:pPr>
        <w:tabs>
          <w:tab w:val="num" w:pos="2880"/>
        </w:tabs>
        <w:ind w:left="2880" w:hanging="360"/>
      </w:pPr>
      <w:rPr>
        <w:rFonts w:ascii="Symbol" w:hAnsi="Symbol"/>
      </w:rPr>
    </w:lvl>
    <w:lvl w:ilvl="4" w:tplc="2BF6D084">
      <w:start w:val="1"/>
      <w:numFmt w:val="bullet"/>
      <w:lvlText w:val="o"/>
      <w:lvlJc w:val="left"/>
      <w:pPr>
        <w:tabs>
          <w:tab w:val="num" w:pos="3600"/>
        </w:tabs>
        <w:ind w:left="3600" w:hanging="360"/>
      </w:pPr>
      <w:rPr>
        <w:rFonts w:ascii="Courier New" w:hAnsi="Courier New"/>
      </w:rPr>
    </w:lvl>
    <w:lvl w:ilvl="5" w:tplc="E74858C6">
      <w:start w:val="1"/>
      <w:numFmt w:val="bullet"/>
      <w:lvlText w:val=""/>
      <w:lvlJc w:val="left"/>
      <w:pPr>
        <w:tabs>
          <w:tab w:val="num" w:pos="4320"/>
        </w:tabs>
        <w:ind w:left="4320" w:hanging="360"/>
      </w:pPr>
      <w:rPr>
        <w:rFonts w:ascii="Wingdings" w:hAnsi="Wingdings"/>
      </w:rPr>
    </w:lvl>
    <w:lvl w:ilvl="6" w:tplc="34B092B2">
      <w:start w:val="1"/>
      <w:numFmt w:val="bullet"/>
      <w:lvlText w:val=""/>
      <w:lvlJc w:val="left"/>
      <w:pPr>
        <w:tabs>
          <w:tab w:val="num" w:pos="5040"/>
        </w:tabs>
        <w:ind w:left="5040" w:hanging="360"/>
      </w:pPr>
      <w:rPr>
        <w:rFonts w:ascii="Symbol" w:hAnsi="Symbol"/>
      </w:rPr>
    </w:lvl>
    <w:lvl w:ilvl="7" w:tplc="2EA020EC">
      <w:start w:val="1"/>
      <w:numFmt w:val="bullet"/>
      <w:lvlText w:val="o"/>
      <w:lvlJc w:val="left"/>
      <w:pPr>
        <w:tabs>
          <w:tab w:val="num" w:pos="5760"/>
        </w:tabs>
        <w:ind w:left="5760" w:hanging="360"/>
      </w:pPr>
      <w:rPr>
        <w:rFonts w:ascii="Courier New" w:hAnsi="Courier New"/>
      </w:rPr>
    </w:lvl>
    <w:lvl w:ilvl="8" w:tplc="3F7E26D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A4285F4">
      <w:start w:val="1"/>
      <w:numFmt w:val="bullet"/>
      <w:lvlText w:val=""/>
      <w:lvlJc w:val="left"/>
      <w:pPr>
        <w:ind w:left="720" w:hanging="360"/>
      </w:pPr>
      <w:rPr>
        <w:rFonts w:ascii="Symbol" w:hAnsi="Symbol"/>
      </w:rPr>
    </w:lvl>
    <w:lvl w:ilvl="1" w:tplc="55E6F35A">
      <w:start w:val="1"/>
      <w:numFmt w:val="bullet"/>
      <w:lvlText w:val="o"/>
      <w:lvlJc w:val="left"/>
      <w:pPr>
        <w:tabs>
          <w:tab w:val="num" w:pos="1440"/>
        </w:tabs>
        <w:ind w:left="1440" w:hanging="360"/>
      </w:pPr>
      <w:rPr>
        <w:rFonts w:ascii="Courier New" w:hAnsi="Courier New"/>
      </w:rPr>
    </w:lvl>
    <w:lvl w:ilvl="2" w:tplc="4C90A1A8">
      <w:start w:val="1"/>
      <w:numFmt w:val="bullet"/>
      <w:lvlText w:val=""/>
      <w:lvlJc w:val="left"/>
      <w:pPr>
        <w:tabs>
          <w:tab w:val="num" w:pos="2160"/>
        </w:tabs>
        <w:ind w:left="2160" w:hanging="360"/>
      </w:pPr>
      <w:rPr>
        <w:rFonts w:ascii="Wingdings" w:hAnsi="Wingdings"/>
      </w:rPr>
    </w:lvl>
    <w:lvl w:ilvl="3" w:tplc="59CE9C0C">
      <w:start w:val="1"/>
      <w:numFmt w:val="bullet"/>
      <w:lvlText w:val=""/>
      <w:lvlJc w:val="left"/>
      <w:pPr>
        <w:tabs>
          <w:tab w:val="num" w:pos="2880"/>
        </w:tabs>
        <w:ind w:left="2880" w:hanging="360"/>
      </w:pPr>
      <w:rPr>
        <w:rFonts w:ascii="Symbol" w:hAnsi="Symbol"/>
      </w:rPr>
    </w:lvl>
    <w:lvl w:ilvl="4" w:tplc="1E6EAFD8">
      <w:start w:val="1"/>
      <w:numFmt w:val="bullet"/>
      <w:lvlText w:val="o"/>
      <w:lvlJc w:val="left"/>
      <w:pPr>
        <w:tabs>
          <w:tab w:val="num" w:pos="3600"/>
        </w:tabs>
        <w:ind w:left="3600" w:hanging="360"/>
      </w:pPr>
      <w:rPr>
        <w:rFonts w:ascii="Courier New" w:hAnsi="Courier New"/>
      </w:rPr>
    </w:lvl>
    <w:lvl w:ilvl="5" w:tplc="99B88D24">
      <w:start w:val="1"/>
      <w:numFmt w:val="bullet"/>
      <w:lvlText w:val=""/>
      <w:lvlJc w:val="left"/>
      <w:pPr>
        <w:tabs>
          <w:tab w:val="num" w:pos="4320"/>
        </w:tabs>
        <w:ind w:left="4320" w:hanging="360"/>
      </w:pPr>
      <w:rPr>
        <w:rFonts w:ascii="Wingdings" w:hAnsi="Wingdings"/>
      </w:rPr>
    </w:lvl>
    <w:lvl w:ilvl="6" w:tplc="2D0EFE8C">
      <w:start w:val="1"/>
      <w:numFmt w:val="bullet"/>
      <w:lvlText w:val=""/>
      <w:lvlJc w:val="left"/>
      <w:pPr>
        <w:tabs>
          <w:tab w:val="num" w:pos="5040"/>
        </w:tabs>
        <w:ind w:left="5040" w:hanging="360"/>
      </w:pPr>
      <w:rPr>
        <w:rFonts w:ascii="Symbol" w:hAnsi="Symbol"/>
      </w:rPr>
    </w:lvl>
    <w:lvl w:ilvl="7" w:tplc="F36ADF06">
      <w:start w:val="1"/>
      <w:numFmt w:val="bullet"/>
      <w:lvlText w:val="o"/>
      <w:lvlJc w:val="left"/>
      <w:pPr>
        <w:tabs>
          <w:tab w:val="num" w:pos="5760"/>
        </w:tabs>
        <w:ind w:left="5760" w:hanging="360"/>
      </w:pPr>
      <w:rPr>
        <w:rFonts w:ascii="Courier New" w:hAnsi="Courier New"/>
      </w:rPr>
    </w:lvl>
    <w:lvl w:ilvl="8" w:tplc="80769852">
      <w:start w:val="1"/>
      <w:numFmt w:val="bullet"/>
      <w:lvlText w:val=""/>
      <w:lvlJc w:val="left"/>
      <w:pPr>
        <w:tabs>
          <w:tab w:val="num" w:pos="6480"/>
        </w:tabs>
        <w:ind w:left="6480" w:hanging="360"/>
      </w:pPr>
      <w:rPr>
        <w:rFonts w:ascii="Wingdings" w:hAnsi="Wingdings"/>
      </w:rPr>
    </w:lvl>
  </w:abstractNum>
  <w:num w:numId="1" w16cid:durableId="471409267">
    <w:abstractNumId w:val="0"/>
  </w:num>
  <w:num w:numId="2" w16cid:durableId="1204558653">
    <w:abstractNumId w:val="1"/>
  </w:num>
  <w:num w:numId="3" w16cid:durableId="1568489969">
    <w:abstractNumId w:val="2"/>
  </w:num>
  <w:num w:numId="4" w16cid:durableId="1766997113">
    <w:abstractNumId w:val="3"/>
  </w:num>
  <w:num w:numId="5" w16cid:durableId="1832600096">
    <w:abstractNumId w:val="4"/>
  </w:num>
  <w:num w:numId="6" w16cid:durableId="1365717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637CF"/>
    <w:rsid w:val="00400B83"/>
    <w:rsid w:val="007637CF"/>
    <w:rsid w:val="00B9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C6CA"/>
  <w15:docId w15:val="{5F6DDFB8-F60D-44DF-A4B3-E4DB1D7F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576D7B"/>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576D7B"/>
    </w:rPr>
  </w:style>
  <w:style w:type="paragraph" w:customStyle="1" w:styleId="divdocumentleft-boxdivsectiontitleParagraph">
    <w:name w:val="div_document_left-box_div_sectiontitle Paragraph"/>
    <w:basedOn w:val="Normal"/>
    <w:pPr>
      <w:shd w:val="clear" w:color="auto" w:fill="576D7B"/>
    </w:pPr>
    <w:rPr>
      <w:shd w:val="clear" w:color="auto" w:fill="576D7B"/>
    </w:rPr>
  </w:style>
  <w:style w:type="table" w:customStyle="1" w:styleId="divdocumentleft-boxdivheading">
    <w:name w:val="div_document_left-box_div_heading"/>
    <w:basedOn w:val="TableNormal"/>
    <w:tblPr/>
    <w:trPr>
      <w:hidden/>
    </w:tr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p">
    <w:name w:val="p"/>
    <w:basedOn w:val="Normal"/>
  </w:style>
  <w:style w:type="paragraph" w:customStyle="1" w:styleId="divdocumentleft-boxParagraph">
    <w:name w:val="div_document_left-box Paragraph"/>
    <w:basedOn w:val="Normal"/>
    <w:pPr>
      <w:pBdr>
        <w:top w:val="none" w:sz="0" w:space="15" w:color="auto"/>
        <w:bottom w:val="none" w:sz="0" w:space="15" w:color="auto"/>
      </w:pBdr>
      <w:shd w:val="clear" w:color="auto" w:fill="576D7B"/>
    </w:pPr>
    <w:rPr>
      <w:color w:val="FFFFFF"/>
      <w:shd w:val="clear" w:color="auto" w:fill="576D7B"/>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left w:val="none" w:sz="0" w:space="5" w:color="auto"/>
      </w:pBdr>
    </w:pPr>
  </w:style>
  <w:style w:type="table" w:customStyle="1" w:styleId="divdocumentsectionexperienceparagraph">
    <w:name w:val="div_document_section_experience_paragraph"/>
    <w:basedOn w:val="TableNormal"/>
    <w:tblPr/>
    <w:trPr>
      <w:hidden/>
    </w:tr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trPr>
      <w:hidden/>
    </w:tr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Larry Marshall</dc:title>
  <cp:lastModifiedBy>Larry Marshall</cp:lastModifiedBy>
  <cp:revision>2</cp:revision>
  <dcterms:created xsi:type="dcterms:W3CDTF">2023-01-04T06:39:00Z</dcterms:created>
  <dcterms:modified xsi:type="dcterms:W3CDTF">2023-01-04T06:47:00Z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b28ee7ea-0392-437b-bbe7-599299d6bb67</vt:lpwstr>
  </property>
  <property fmtid="{D5CDD505-2E9C-101B-9397-08002B2CF9AE}" pid="3" name="x1ye=0">
    <vt:lpwstr>DM8AAB+LCAAAAAAABAAcm8Vy60gART9ICzEtxcxo7cTMrK+fvNm6Uq6o+9KJHYzBEJFkCBxGCJYUBRETIJxDEJ6CUZji+C8mzJd+15/mZDi0wGfOnUVj1KRg70PR3o4VzL8DQ4rQ6qbYyFP7eXapPGkQrTHWQ0wbP0rma+5iX3nHYl20UoTfKAvM+vO7Rk0wXW6PNanA26sfpygIx1q24oJ0OMoN8PcAntbKK3DW+zq+De7Zeh5smKb9HFdJc0D</vt:lpwstr>
  </property>
  <property fmtid="{D5CDD505-2E9C-101B-9397-08002B2CF9AE}" pid="4" name="x1ye=1">
    <vt:lpwstr>lFTjWu9YKmM0lghZ+DLbCcrscbov+YF+a40/C4tyy+RWzFXWdk2HTvJp4pQImz4DRibxHOAm8jX7EYTEvIHdYNNfjeN96QaCr4owvID371sFaO+m0K8jwj6xPV+e8hcIdewdHxtoYvyYZXe0WB+4+0Mz5uAp1SEU17unp3K2QhoLZW0rP+BOjVLknbbr/EVhgWOgKm1BLeyml4/J7pAsX9gEi5d9PRmXEdCfBRJmDuvn06N/VOPiO/OxnbmNlPc</vt:lpwstr>
  </property>
  <property fmtid="{D5CDD505-2E9C-101B-9397-08002B2CF9AE}" pid="5" name="x1ye=10">
    <vt:lpwstr>KPB/6mGIMsCcbv1esYQFIU0Cola9DY/MjJSvccmwgXda1S+eXZH7p4DpZY2mwRsVsVyrLn8Z7sCon5szO2iT/58b4izGFlpMNgcVBY0A9bONbp+rmClLbwxxtn/+x9LVXOght2bLerSw6dTGBKzxG4ruUyEonwsDh+NJhlrHPOrloOSnonKivWocZBicoetWkcSLlp1iphWqu3hNAj9dKtehY/PXXP7HT7q0J5LHS8hmM/M4k38p1YeSBRuoqZf</vt:lpwstr>
  </property>
  <property fmtid="{D5CDD505-2E9C-101B-9397-08002B2CF9AE}" pid="6" name="x1ye=100">
    <vt:lpwstr>EclUxB9ewe/pqGYZSgJy7FHizgJBOwOFuXwMGxzGkk/5/RG+YlEo+F7ubZ0Nh01CvrCwyumi5Uc67lkxfu4TqvgIJK+e4DWnpNfcpvSBKdCUTZ51/z93hVm/9u+orZEZYZ40b+Ny62JeDF66z5vDPVuutHmkaRENq9bbt2eYkzkiFttWN0dFog8hWXLxK3zDo2PEl3lY+wi9JhuPZcKFtOjGJyHw2E53Xm4YLaMpdG3wcMxusfZC+i53MtqqU20</vt:lpwstr>
  </property>
  <property fmtid="{D5CDD505-2E9C-101B-9397-08002B2CF9AE}" pid="7" name="x1ye=101">
    <vt:lpwstr>1LdXdbC3WxtNXQKtEIo3UMbbt0XqIbi+VNTHKiM/SySO25knnSprDU9l6ABTezRzfJSBnOoimmidHhlMTAOkKmCMwt5NHrNa0N4BL6yE+9oZ7F3ltpFEGHw48mWwPoWK3M7Z+zwi15HOcAqUN86jsAED6ryKoNxz1CCVr4fGMAkbkLD9/3DFH84s3T6m4E+w5bg0zavzHMQoyG5982gO92aNTEbnosFeI7lH0Bk6AWdzPvslxSnnMWKPaaMK90b</vt:lpwstr>
  </property>
  <property fmtid="{D5CDD505-2E9C-101B-9397-08002B2CF9AE}" pid="8" name="x1ye=102">
    <vt:lpwstr>Brz5kEgVA/Tmi5wIdT5XdeDFJt7voiPyLSzBjPg+CepHALURP7oeB+HxD/gCSc97MOBS9Dw0vaCqqaShY1aoOROB+HTOyEX9w7BR79jrUKHSUyJPl+YIxU0zpINg7I50JGGlXbKbWfMJOOSOZVVXqjQVbz6nCJ/ENsjbekyQKaNB6HD82mfuDnP1MYq++7TYCqRnVlvJnUIILqPmVkaHexqiTM2mxKmLAjQc2v+RbuYrJLciFKfS0xBjUAxvYUt</vt:lpwstr>
  </property>
  <property fmtid="{D5CDD505-2E9C-101B-9397-08002B2CF9AE}" pid="9" name="x1ye=103">
    <vt:lpwstr>MWB57XvHqakt5Mb73EopgbR2BLlhzIt85164tss0vT7GPHFly9w29/vNB9vX8OqBix75VIE51c3xzbH7kpN+TAUNNLWlGymoJyNHRvyPAoXAYY/w3O8BmOGyfmAx4V1gexwvwsu1rih0vZbv26EOp8zVitS+J3TynKUqUxnqdwbnE1D6ZqQnfX6x9vSO+NTN1GXI2gvFGUJ5PQbtcU/Nyd8YC4HrbtqSBYAf++sRzvEBpxQ5zA2Gls7gqpLGTty</vt:lpwstr>
  </property>
  <property fmtid="{D5CDD505-2E9C-101B-9397-08002B2CF9AE}" pid="10" name="x1ye=104">
    <vt:lpwstr>OAD8IQLVkrYdjmvbv0oxUL/AQC8qHs9FGW+T8k144gUQnXQQEJu71OZ0hAxMvHuQIM6Wq60d6yda+2gdTPWlod60jcFPXRHSkrBv5IeW4Wav9ZN1Pvy5gkXxgzUiqQ9bK+7G5qcXSpzIHjeroEaZbaJoFvDqg9o7rH+Loc2t0dwIfk7oOONvNfNZfNnGzYwLAuaqDDCDe2xyyIDnghbBlJXE8Rh5uJbOLZB5hx8syLq9V8utdRYQ7x6N6m0FTsM</vt:lpwstr>
  </property>
  <property fmtid="{D5CDD505-2E9C-101B-9397-08002B2CF9AE}" pid="11" name="x1ye=105">
    <vt:lpwstr>Zrc+hCsnzbsXkYeUlLayCRqVdnOxnZ+IEBbjbp5Sskhv92pA5EnY/CJcob/gvKxMO7kz0wiTqvUC2R7YIZDHmovrVw8i1JXcJ4emXL6nmNUgnxURChXA3I7XA9OBGKDnmhBIP1pxWQi0wvb5bIa+g9wgOIYoq7vGj0DR162GwxNaJNzAZiLXugGrr5Fwnd6wGs2oDkChVhYzOpX7O82iiYHlDQXiRO+gV4XTU/I5rAMttefpBYqAU9l/Mwk/Ieb</vt:lpwstr>
  </property>
  <property fmtid="{D5CDD505-2E9C-101B-9397-08002B2CF9AE}" pid="12" name="x1ye=106">
    <vt:lpwstr>aYdi0gcrW8gxIugzV7Mt/c0ekfXH1L6GQTi++k0ilKbtszCLyr/5r6r7BaD8PSUVb5ybfXWtfn0UfhOrmkHK0fHfl8p4D2A2qVN0aJVTVkDP7px0SP5Mk0REU7I6i506rHlSjNjQZ6OQUyz68ja7LIR+vEBNX5KFnjm9kwkmQZWKQ5rQr37maG8ANgbqlJ+03bcZTO7lKHk507ku58qwgTnauhbAVYM4XdlgOfQhoRsb+bFhD6K/d0YzyhKFzK3</vt:lpwstr>
  </property>
  <property fmtid="{D5CDD505-2E9C-101B-9397-08002B2CF9AE}" pid="13" name="x1ye=107">
    <vt:lpwstr>u2txHRuQyddGh4Q8ahAh2jwBjFcvhlJQxNn3+IzRBO2jUdjHG2DXelcye7eMo23EWaJBeDIumDbumoHFJtByFwVEk55rFrFO7scpRnjAgTh1NmFHypdQenzfckJUizol4PhM3DcJH6dEEaTbx7EJx6Th1K9KVBY4VBQNdDbdkHosyxI9AXibUe5TvLrvpG993RVHA7neQQecb/cZivg4qu+GGbcB8wQd5XMbMXfnix70DU7TV6XchJb742Btv39</vt:lpwstr>
  </property>
  <property fmtid="{D5CDD505-2E9C-101B-9397-08002B2CF9AE}" pid="14" name="x1ye=108">
    <vt:lpwstr>/76DIGKaaq+MY3OFGK2Z5DDyctW+xAuxdjCssL6KL3TUpy49e9zZMAf7QI+XuVEk37dmzzzweJyj4tPp+ce7OcmrNccZbhWKkFcdJNE1DEefA4PWtdaCDfFZ9RR1fVfndnjw70bj0nDDAmOJebWdgenqte3biL/RAifEwmpbSz0I3swpCgSXRw/1Qq+uM1OeXDPKD+AQq9qYZNtg0u3seJiCwBkfvvT4dTyfPP3Iy3Jc5eOuATHFkY7ro5X06YP</vt:lpwstr>
  </property>
  <property fmtid="{D5CDD505-2E9C-101B-9397-08002B2CF9AE}" pid="15" name="x1ye=109">
    <vt:lpwstr>B6c0nRO5fIpxCO5s+QRnM6oKjR1FZCQtKwSLwNe0fzaBav9uTINvTsxd3IugUQ9Wbqf6XjYPpAPFAP5YlleI5h+EvdFormouJtPPK4zOz5qv1Qmy69Lwqx30/5OmMcvN9u0PfwV50Um8LgIKTq1yekHiJtoERN3S5PKH//fIPxdSKMr2Xtt7R7x4J3z2oWU47dbJv9PTGYwDjP+RnI3K+dVE6FDKISYUwR1XXPHaq9zyfwlGMDr6MlnQmwE2OuN</vt:lpwstr>
  </property>
  <property fmtid="{D5CDD505-2E9C-101B-9397-08002B2CF9AE}" pid="16" name="x1ye=11">
    <vt:lpwstr>ZofvIwD11iYOBX6p7vNDuqKJ1XSASAzlwyhq6uqKl7uBma39y0K005njpFn9HcWqu8XPSoWNyDe8NER8dYbOLCvvvizfN74sGtHbZa34xjMXWqy91HPUZfCkn2qCAAaIkgSo4ej+1PyamHmVatHbApWuxoOel8wVxEJE6w4eChCcPo70aziI+ux6UhUIMX0Q4o3CSdmspym6z6ppmQX28YtlyycaaWmCt9eCf3H5I0pEe2rA73qjqyrNZtCFC8f</vt:lpwstr>
  </property>
  <property fmtid="{D5CDD505-2E9C-101B-9397-08002B2CF9AE}" pid="17" name="x1ye=110">
    <vt:lpwstr>JLvu/nt9MfUmjioHK8YE+euyg1hZHRE+NRe5wr8K4C040bX1YbrDYZOgdyPtZdxFk6LDwKZ7e+zHzsxcc4VlR7TE2r1WDl0L1NUDpv7jcrPHLzlFukHV9Uoce5udt3fnWz9XDZF050k+ZMD69NB7IOm0Ql+ZmtYhxDBeveRbRT8mPbY9q3c8rHDFM13pcUqrbQPt9ai0Pbw7IxnrIEi4Sc9FNIzJzXqdeIgqypQl7QDa8P5Iu8wouesj2wLB99B</vt:lpwstr>
  </property>
  <property fmtid="{D5CDD505-2E9C-101B-9397-08002B2CF9AE}" pid="18" name="x1ye=111">
    <vt:lpwstr>eh3o0i02vSWjm4LyvJYf4/vO8CRhQaV7tUZSKkcBSf/lzR8pKS+6siZDBMf7wyX0dub9jkDqhkt5jtO9AHpZyI0GNaEDOqRrDBe5aAfRQKyl7BMqCeVSo7OZ2ez8MqapilicZy9n5rnZ7b/lYtrAAabxV0NlLOJPJOjLO/rDMSx9zKamYCFp8NQiHQDqKix0A/2XU46IHQPVIyoSSLVS7Fkzq+87QMkX3v9/rYD+wHVtzDD4ec0O51LYHPf+ip/</vt:lpwstr>
  </property>
  <property fmtid="{D5CDD505-2E9C-101B-9397-08002B2CF9AE}" pid="19" name="x1ye=112">
    <vt:lpwstr>zhcvLOlimtusvsh/doNMVzGlEW0cY2QJM0zKi97M7HcjMEJxxkCsymLaig8xqmMWq0Xv4B3Zpm3V6/IrYWvxWo/vwFu3HHPN7M5+ICGL84eKYruJlJ/4CFrJXw/eC+LsNhmDdAstxnkFsB3IY99psut5RBH+RIooiQol12U3Lx8MkO8VVqhZGtvvV2lLIOOhKwGLhVj7eg2gK5SmELtYlJKH57FQeCMs9pmZZEAxqZaNjO9XYnDN9gIK9da6XqE</vt:lpwstr>
  </property>
  <property fmtid="{D5CDD505-2E9C-101B-9397-08002B2CF9AE}" pid="20" name="x1ye=113">
    <vt:lpwstr>P12+HY2/T3PlgEn6fIYKcZmJpypzyIt5Gc2LhBl43Lc4TT4b95oBiBAomY61JhZ+anN0s2aL7AT3Nqt2cE/mlQTkQXq70dNanry7/M6p+CAnM0ZQSBGZ3bb7Bi7LFl5+QCtxt8OgxCyf4U3mGm8r9fIplx4f3s8hfpqTCfqpPvFfrtqUQP6t6vUH4Q/ZtRbCeNdr2BbLcbTQKKWdBB7lY3e45XbHYBY3No2QUyqQTaYoAJjK270hXekz8XONcMY</vt:lpwstr>
  </property>
  <property fmtid="{D5CDD505-2E9C-101B-9397-08002B2CF9AE}" pid="21" name="x1ye=114">
    <vt:lpwstr>nuQy33JkdzVhYUG089AEJipnO89t7joz1RoxthNhNPIRFOQ3Wb2l2JugkojGw4+ymYS5/Pk2hqj08S1TQAjf1VkBWJeKiSazqERAElraNaHN3GXNG1sDMDS9/SDoqtXmcqEwH4weVXU5cPKgHcRi59kyKxjgIFRdtxpR3NTQoD9RNUWfuFpY9feO4Zr02ohfuhnoEyHil07+23XzrwA3nRA9VEXclWxurvMoiSME9wVOLKeSIYTWofRPJwfLqzj</vt:lpwstr>
  </property>
  <property fmtid="{D5CDD505-2E9C-101B-9397-08002B2CF9AE}" pid="22" name="x1ye=115">
    <vt:lpwstr>1g/CfG9bBL92i7lEW7NW7akaRgKKVG5wpeJ1BIG5CyLFp3FHvz0fImV462n8rkUndL56db76+a+xBw/2BOiggoBNSS/NzeDK2CKHNs+EjIwQ1RAB/gTArCIRJG8WyGhvDkg+giuZJFa8HeO6QJ/dp4pwaU2sbaAOcSav+FUQ8NnsXI6GaYEBAJsIcPtZ8yjumF+HM4U9NbVKl7GXYD6gdH0sM7y9e7BNZhFpU9vJLAdRgIrQ8B1AmJPkjYHCH6B</vt:lpwstr>
  </property>
  <property fmtid="{D5CDD505-2E9C-101B-9397-08002B2CF9AE}" pid="23" name="x1ye=116">
    <vt:lpwstr>Eez06ksT1u6kH8dobA1dBZP34yNOCrRPtG6ft/+iLVolZlPrA7eDDcKBLyB1YrPrER5xHshFiusD/NtqERxFY+qrzPtrhu8CM4DJgL/efWlelb1gKeMfFm0F9G61/rxYU/y/Jy1HyB5kpQYQB9Yeo+VDGk9Ko4jJoOr24et5U5+xPIcUKs+PLLPS68n4GgegGJ+uIrhdbc7qXN8shimDIyI8De2hyuancrA7K590zPGLD5EgS4OPAWHq8Ehmihm</vt:lpwstr>
  </property>
  <property fmtid="{D5CDD505-2E9C-101B-9397-08002B2CF9AE}" pid="24" name="x1ye=117">
    <vt:lpwstr>3dCw7CuLqfiEDBlLW0daaMtW9X0ATd089K8EW52H1k1roOeYl2EXHbV04WEkwMsBE1fPbl0403T9+6A2v70Es/XsWVFDjsHR4ea5gXNInuwqM8rp3+PKuX1pbN5Aj3AJuk+xH9sFcWgVSQ1aLJlWElr2J97fv9l7r7jwzww8+Ef0JpWfeGAnnXd8SLKnbrMOv4ETTdWKMN5NcqFlS0ORX092kl3vpQ5kH5hif8/JkG8OQ/gnjqHQlGKqR3EkJ4A</vt:lpwstr>
  </property>
  <property fmtid="{D5CDD505-2E9C-101B-9397-08002B2CF9AE}" pid="25" name="x1ye=118">
    <vt:lpwstr>24vRMbWqO0jnKgH5haiPxb7/CY3qLLcHbIZ8e4GnT3UkJkzCEOCqkgLZAKpbSpEU4t2RWD3EWtSofYI/ZW+VIwmpJZAabUQ0aS5gcW18z+owVv9pi7gy8GsUhre+tBBNoKytSFhR6IxJdovGL3+Xz9ZViFfPZGO2X1ilIxAxrq+Js4oKku8mt1M2bK/ub8ZLb7f3SOx3x+x4dHh1Cbk12t+IOywxs1RdQASSyNU/KhEQZLfCha2qUDGcuCeI34f</vt:lpwstr>
  </property>
  <property fmtid="{D5CDD505-2E9C-101B-9397-08002B2CF9AE}" pid="26" name="x1ye=119">
    <vt:lpwstr>EHTuC2OaSWWDzfSPs/qe66CF2xU3VHup+jEC2T5mPN3DvWvEFgiEwqZIuizatS1j5lPxOWfg+odmCXOr3dkF0Yd823UqzO01vBD0V+rZIN/SONcFkc19gZ6ZcqZVij1yWjzSD8Zt0GVim0uT6uZ1YMv+QBtAF/u1I7hrcUExTlOlYBUU5h++bhxFiDzJl76CbEAgKzXYD1zdNWMGUFBG4mDx38BxwG/wknlyRDXheAIICfJv+pZQnB08LITiDOw</vt:lpwstr>
  </property>
  <property fmtid="{D5CDD505-2E9C-101B-9397-08002B2CF9AE}" pid="27" name="x1ye=12">
    <vt:lpwstr>g+KLo99EwuMXCvVzLJ4Ez/Za1OGx40docrwHTbe+ALay1gdQejnVr1VUyqcnarD3Uzoa8Y+mxu40muD1agSIWusMD3QAHx+FFzbqyAPbIb9kjL737icy6WTOgYGJ4QuR0187WA3r8966KGfVSpH29xefgYwdj/TC7DVM4KETaHBZv9+g1D1K7neapiyRPs5mK+mGRcBqS4yI3vpPEn4usPPxMWeJu3maV0Jnl/QmrJyA+/fTxVyEkcK7aSjEkrb</vt:lpwstr>
  </property>
  <property fmtid="{D5CDD505-2E9C-101B-9397-08002B2CF9AE}" pid="28" name="x1ye=120">
    <vt:lpwstr>UnnnqEp/+EM/0MNWRGfU5yc5F5zyFDNiRW/pFPgqe0hVCITi17jZJmMcTavSVVDbeQcCeThL0BEqa5p3MI3l3xndYdGrEC7Lg9nw99RRSqeb5RWqMQgZk4tZMl9z4GD4Rt9daMAHjpIrD396CnbcA3v0kGIRrD8+yflXt/t5OuJiVzaNNn+TV5terJ96RvhZCYPektGIZmibVHJqQwi3ojrQV89HnPHNRa/RBa3/odDd5Vdp+CxpfP1IE7uf2BN</vt:lpwstr>
  </property>
  <property fmtid="{D5CDD505-2E9C-101B-9397-08002B2CF9AE}" pid="29" name="x1ye=121">
    <vt:lpwstr>FKeHSaYoYw8Tkr12d4LOv+9cfhQsG/DxMEEJdz3ojAP7ZqKD+AmSOhd3g5tmRnZNxlOBnwL+o9Cm5HL8IIUVXcTxIbNC9ZSUnUNkoPO8scCM/7JkimV8qGumSlS0FcBQfMYJX/e1U7C7v9ytmbYuFbU3aQ+J+dNSs9iw0RLUwfKbbKJEXNgll9TIs8H4pQIiWEtuJCrG6dYoAQjVr4APQd5NFyA6EJ/asGUEgGhjv73SAbpdSTqeJk/2XVorzki</vt:lpwstr>
  </property>
  <property fmtid="{D5CDD505-2E9C-101B-9397-08002B2CF9AE}" pid="30" name="x1ye=122">
    <vt:lpwstr>bB+59C+9qicfGXPWnqItSEQUGMbeKHHsvQSjp+Luwf0HqYs25GbMGeQu6iWlCC8fzC+ONCTpgMvzx78fMbm2Jz/392Z7ZAqWU9B4M1ANREVjsf+cILWYbUxUfZNZ797NwAYdRqybJwdWg84PmEZgkE9cP8FMrg1jc439jWb3FZV5inrzOS0Q4LeghKSLfO/shXZf2GFY0KPn/8ZM89form8QnyvOpRMXPkGG5if0PlpZJqfErJSp9A+1NJkkp4y</vt:lpwstr>
  </property>
  <property fmtid="{D5CDD505-2E9C-101B-9397-08002B2CF9AE}" pid="31" name="x1ye=123">
    <vt:lpwstr>R3rslb+Nh4TAMAeyxWpKbcKcJBCwTeoZmt8HoCrVwwp+eC8buBOQx2F7prQHe5J/kYUdQeVE+2Ut8zrkWkPjLITgsBmoMMutkSxrf2ChXi/MhdVYVq9Uzj2fEgLxHBQWz4uYaLNpICWnwg3+ob97YGJlT6ZKDjrASmd/zPQyjB/XvSZ4lbStZ7CKr3iyT0FxbPNUNB4OOCHd97NxhFxGFPtHJrdE9gzhxH9CvT8GuIEghs9Fbhwj8a49T/BdJv1</vt:lpwstr>
  </property>
  <property fmtid="{D5CDD505-2E9C-101B-9397-08002B2CF9AE}" pid="32" name="x1ye=124">
    <vt:lpwstr>Q5oV2Swtuf6SfnzWD2qVwMhOkQDb34DYOO453Cuc8w1EP8TjRzPLn5EyQmKlHFx9tQF4L+f5IdVhAvqnPIiYyYgd+rGntpOwB7KtwyYkYnVbwSdeFb4KHDarGS+e6t2jVxBf0sPAjhRefabyC0bBgCRxy9s72CwgT6ybiVxS365kfeV1AEXUjFlJ7lwSmzE7KlAn+O7kp1MrV0Ngy6uIkwUrwzvmnNib0Mrnu4XG87jr5ji+ksRJaUM2YX3HmhA</vt:lpwstr>
  </property>
  <property fmtid="{D5CDD505-2E9C-101B-9397-08002B2CF9AE}" pid="33" name="x1ye=125">
    <vt:lpwstr>YQ0lKYma9cbli+LJlV40yIAqJwM10CB7VM+zmLliY1YGws7YYQapPYrmXC3jTZo9DjDad+3cEPtDnwIVOPhHwjbg5+J3EOs3xr6vYpZvy39I6N6LBTr71UGxhnooshZkgzEL48D/DGIwQ5PzJp4NwZdVXNH+07G6GZ369aZHAXraedt0tw5+DXlaf+qsoaLi1rA9laLvjQbqZlnw25/VkQcskD9WDlaeEibTj7BlqmTdP7U9bgqiDJfvMkc3SLd</vt:lpwstr>
  </property>
  <property fmtid="{D5CDD505-2E9C-101B-9397-08002B2CF9AE}" pid="34" name="x1ye=126">
    <vt:lpwstr>AqulAjfg2DlrbNSkcKZjgmnD+pVjzMBuZ6sTbKTeSeDmw9cmsqMABJLSDbB15hJNTnaNCIz4f1e09l3D28CMxUi3dazFIRvL3sBphuNMY19QriLlqmorQCVEGhEwrK+qu5o4kP+Y3bMKFVajD+wludsnwq9tWRy/aAPASBDhLHP9EiKJvkTAsWwK8t/khi98BSZk97Z2G6rmeIkdlraix9RjvDgI7MRrMYnxhVvzWfA+LRtpsbRrdaKh0DLNMG4</vt:lpwstr>
  </property>
  <property fmtid="{D5CDD505-2E9C-101B-9397-08002B2CF9AE}" pid="35" name="x1ye=127">
    <vt:lpwstr>guyhK9ZY0Qu4VTz2xk668lNFscgrOd4AR/zwt7CFye9duar5UtduX4L4Cq+b0Tsmim17QsjPfMSH8DkrCVxtAVixuxnscEvalu6G/KabpGUt2Ff0PmR+e0vS8RtQ1oUEHjlG11kkyYhQV/3J9jNXKkMJlM0m5d64GGG4YszZGEVTmQsCnQrLY8PTF7+1DO48JD2ifuKm89qV32agUgZ0ClhrZCGDcl09SnOtBpdCIr261ItVw/HvoFJdppxU+Cj</vt:lpwstr>
  </property>
  <property fmtid="{D5CDD505-2E9C-101B-9397-08002B2CF9AE}" pid="36" name="x1ye=128">
    <vt:lpwstr>4n/sEjMfIwkGK8tcWW0kwru8BES0nxWeQKHjX/yd1T6fjW/hGCda09Rud4yzF5TZKakPSLNDfz4V31y81VfSTGzx1XuF3nHM3EnCmpYiyUkNGT/+7xgjJ+piodkzRJTN0VahT6PM1ixvQIk7rTBM/sAO0zWeXr7H0l33T7+xGkV7lGsyPw+vKXNMAID65XREhHiXlGajXpPfY3zRV2+mZrsa8sk2o6kxkm+whkL4/+ODX5+DV61O+PeLnxQKDEQ</vt:lpwstr>
  </property>
  <property fmtid="{D5CDD505-2E9C-101B-9397-08002B2CF9AE}" pid="37" name="x1ye=129">
    <vt:lpwstr>wp15P5uXmw6/x3a5Wb7JOCvCtQRVBTEEknfMy8aoz56ObAVYMAcLyLZSP8lSyX+WwdJg9xK2mthJBYEBoh++fuYQGs7yXhJBHIB3SjmqlsjU1jVdZgq2APo1EvJu8L08ahwQbZ8lLsMLxWcXVTgkG/pNFpqrFwqR5sA14VIob+hI8sdqnYNyGAYj8yuCoNx/tJIDwtPAyv9UOdB3PIfWY/9iyeLRa+fHDyeTVl8REBZa/EuhoiYvbBhHYCm067O</vt:lpwstr>
  </property>
  <property fmtid="{D5CDD505-2E9C-101B-9397-08002B2CF9AE}" pid="38" name="x1ye=13">
    <vt:lpwstr>t3Vs9iJQk+V8sBI3sZQ1vDBec48DNqez1oOzs5nPIrAmAqqfGH4ke9BsNr+u5TWVpkOBJcUfy5wu9jFhTi0m0U+Nojzowk0AS6UKVUm/SveedOZYwKbf5ZgIMIO+IvD/7J6yB+LDnEBhbhhaUo0FGaA9bgVEHRJwvh5gIRIcCzeCCFTUAkNzEHP4lGRXETj+dzicfI5g0le2SAsqxFw/01cRW+ksg6vsLKXrf5bY2CiKRf7SxoqcGDgbHtxLBDN</vt:lpwstr>
  </property>
  <property fmtid="{D5CDD505-2E9C-101B-9397-08002B2CF9AE}" pid="39" name="x1ye=130">
    <vt:lpwstr>riS/RURqRxr3Hd3O3yb3KD5pdF3cjlfj2tG0XyWz9YhDpWP5tNUPyfsl3DOYtGKiOoApH9hVIdo/2t3xXdt9yrr842VcdjW69mGXQ8AORr0gUhpdBn+7KLIsa/zg5gYQIrP0/Y/68cTaydIKRo+k3h1TiHVMCrr2PTm56lEOeD7BBX7lYfOa3fnAgG+lMOnVjSqOXEFfHzrkAjrca7lLxCv5rARW8M4mCd7VlLnFY4HZhkAz2+wlj17b0M7/dhk</vt:lpwstr>
  </property>
  <property fmtid="{D5CDD505-2E9C-101B-9397-08002B2CF9AE}" pid="40" name="x1ye=131">
    <vt:lpwstr>j3fqJVjJ1777xSPVtEKwKT4JQvOgmSghxoo18GWSygBFzTIvlGBvsdlIQlLV8CvrUMiOv2iW4oLD79+xELRxBGvOzIO5pqXs5x1giW4wDr5PpKli0vTgOrLgonVV+aYnaGV12lbsNzEQeE+X0jmXBUD9HJYCSqd/ep1+zY3JRGOWZqpQqR9k1ARo7S/ZLQ4Gndbe6UWvMQ5kvf4Emvuoi1gz0vxK4vkUKfxDHQk5018e/ZclwQJjDCv5vKqsI/B</vt:lpwstr>
  </property>
  <property fmtid="{D5CDD505-2E9C-101B-9397-08002B2CF9AE}" pid="41" name="x1ye=132">
    <vt:lpwstr>vI3gfoKh3dYDSFh5ddV8AUg5dsevc6PquY7URSw/Tq+wCd1yJkm8rkk952is7KG187W9UgN/SGo4KRkUT0YNz8mTn7xElyWrsmvhNQ23hCYF1Y81m5AW1eGi2dLW8etBFk1fzO7HNRP7p2CdjUQNnE6izs/+WFtAXHBR+6GdfhzqkbESW/OBBHozTWi5l0YPEWP+Cm2Jtrxc8Fwge13O3V6iWPzgLDjZnjZKEjkKlE4/eC67SryBql7OShzOukW</vt:lpwstr>
  </property>
  <property fmtid="{D5CDD505-2E9C-101B-9397-08002B2CF9AE}" pid="42" name="x1ye=133">
    <vt:lpwstr>hsrR+tp8D2jYINrHSckYcSkSiKv7HjgM+tZeBpwUAAS4woWXlDuqm44/PEGOjIQsJkgPJL1mgNaR1En2UEFaghLXI89CgR+hczdZ/Nikuty49FnrMEPuOrW0sleeQED/RronLUfK+oPipTkQnsaKRMKifP6NGPKlWPfBJZORAZmeOa8x9L1cxBtQfR2eR2CoUQNEFMcATGEJwd5vh7s7qP/2TDtqmJU/uPScJkJeTzKPn3fMKLq/xQ7XQ7xbnQ5</vt:lpwstr>
  </property>
  <property fmtid="{D5CDD505-2E9C-101B-9397-08002B2CF9AE}" pid="43" name="x1ye=134">
    <vt:lpwstr>bJdskTIPpudlqr7iWQawYCFE+JyxE4MSxgaEDuhqtUya9TyG/BnE4ACjyFDaaG2SJC+T7S83NAm2Beiu5nsKyMVJr0wT4hQtfLj1TwmsZOmxZuyfjKeHIp60U8YL4PYJXycruYtW9gxItx3JiJQnAe9aCrH0ZVPyv5dOik+bcwqQL/YTdH34LBxnFcS64rB8tWBVRfLYqOVqgAtspSolfmrqha9QItpPD8XsT2zCJA6T6dpezCTzp3nJF4tVgwr</vt:lpwstr>
  </property>
  <property fmtid="{D5CDD505-2E9C-101B-9397-08002B2CF9AE}" pid="44" name="x1ye=135">
    <vt:lpwstr>1xzgDZaAd01VzzuS2hlHIl4DJsw5otu7xMrNQb9qBl2XoUivIsjjOMSHyjCLoFAixu3J6+9ZNe8OQ83ViHbDwrEICyncRzoV0NgznQcpCOtRe1TVG/yJlM+rGHetpy+1LdZ9KEnUJ1rB5ybUXN7SY1l6OcNVHQe7Yc8JB65P6M3QCxTy3SyUYIgmDmPy8Lcfe+hnKpdJmyLv6MsPc4bUSJgMZAj0sUXN2HiejrMzAGf7IC8E++gvTIt9W3E9Dfi</vt:lpwstr>
  </property>
  <property fmtid="{D5CDD505-2E9C-101B-9397-08002B2CF9AE}" pid="45" name="x1ye=136">
    <vt:lpwstr>2nOPjKFJDGAOMosySeHlScJnUVKcEPpIHqfS5ML5TaDi+YCv1VR+IubvMcNU4cLLnQsVNfLgMvGlMPHNVtdvIHI7/UFg/L7Wk4ScZQ/7H7ndxELoTJ1+H9lGcbmihrtMgeKzt5jO0pdoYNRVks+P4So+2jj5mg8CabPNITy93GAPA0SKG9kwKp1zhfcq8DQoEea5qnGMrrjpaJiPdBHXJGT8BtfFDobZhxV/wAM3iyPRyGaUR0ER7MQP7S9v4ds</vt:lpwstr>
  </property>
  <property fmtid="{D5CDD505-2E9C-101B-9397-08002B2CF9AE}" pid="46" name="x1ye=137">
    <vt:lpwstr>MNERLEd+r/I7hsHqakrxB8DmvNbt+1l1lnNj/NZfLrX6K4CDZ+P101DkhWSiCuDxnWgl6n1WvBCJ0D/Sxp71pNYlvJa/Hpbnyfe3CZp3jBixGpflyMGc0ar3nIYIO6lTnVd38PUwltwAArVTFsisxRKlC489qBj+zK4bBlWTeDxuHQlW3UvFFafHHRVumtzn5lgwmzcjQh+PiivTZTsW+3AfShm9kE9K7PxxqgA22b/EM79yP7kBnmdtHwIJVlc</vt:lpwstr>
  </property>
  <property fmtid="{D5CDD505-2E9C-101B-9397-08002B2CF9AE}" pid="47" name="x1ye=138">
    <vt:lpwstr>+SED+C3qzgnGQfur3pQC2/aLIBVGQaTW2uowR5/ksHVou4IOi0UUY+00ne9WCxbgKTDLN3T0Dhv/LqmHhcfwPY2yzLgxXGV2hc3ZFhjtrb7IiidHXl0dLplx+jIo9VfFKIwTrn9N4tHFYocfpAzthngK05yg0meGEd0FTz24iMZbaPA4yldHR6eoRaapPFQEzlhH7xDGuu/dvj8TefPQotx0/dDd1rLH2R8O8+TW8KRAiVA7ykbLOPjaYyQBDi7</vt:lpwstr>
  </property>
  <property fmtid="{D5CDD505-2E9C-101B-9397-08002B2CF9AE}" pid="48" name="x1ye=139">
    <vt:lpwstr>Zs4L6rKqMszYY/8PMqfiI6aEO1YIE+GUh+4w2B85C7vOejq4O9kvxS5QHVzUChm64BPH5c6WwLJXxRvIIBrnXcx+QFusSv40AKW/ST0rWsi4TFC7MohGedOunn6nNA0WDknIwwY2w/IB36Fi+uOpx/HNkz+jw1ezabcXjZH6nWV7WdDlpO+IZ7WX3lsYn/wK+DJuBgHGwcyjw55kbxPJu+yqMI/fLsj9LVtiWzkWuQqOjz3WKvFDqulhPBD2BUz</vt:lpwstr>
  </property>
  <property fmtid="{D5CDD505-2E9C-101B-9397-08002B2CF9AE}" pid="49" name="x1ye=14">
    <vt:lpwstr>lfHkOJVqj79JcBrUq491Q23MlYRg9LMNAp4F/TLAzu13Vco210PEJ9rHQFKlTUirt9vpIj7aBFOC0mNrDqgExIRcnOFck2opC4OWv/69RLMzxXHs60uP2cwfWoFuxreNt8rx7FW395ECVbC9AOvxr2X90cP5w8qmbf0ONbhuG9ehc2ol+1D6SBZpfyBu6TgKXZJUYvfEQqGci+BKErWWo1aLZRbHLpuacDfKTVjMv9U4YuAjngbfU/pTrs9lQ4h</vt:lpwstr>
  </property>
  <property fmtid="{D5CDD505-2E9C-101B-9397-08002B2CF9AE}" pid="50" name="x1ye=140">
    <vt:lpwstr>r4idZw0iSfRGfqGlm28sPmqjD0Xs2y/WpPc1gzpWBVGIptihhc4Krtn8RJaMtp7Y9//tHi8kk9uACpohi7BlhYTICcdnVk9cIui2NNDhJ5nxS5Ss0CZHQZbERCU72dcfmnNgYy/aL2ulk05deaSUhE+OLEdMJtsNw2+ZKLdkMiioHIwEI4+AAMudFXv8PC37czpynFKHP7LYZy/FYeWHIqZQjfIynDTHk+uSF9R4A1GGJCVLsuhR25+CFWdgo4t</vt:lpwstr>
  </property>
  <property fmtid="{D5CDD505-2E9C-101B-9397-08002B2CF9AE}" pid="51" name="x1ye=141">
    <vt:lpwstr>1Tlxf/qGhHP7sq9PUiwiwe9ur4eLncic976rMRS9rhvLjrZXlecU3ewtnDLtUwXtbxG6mq2RIgcIadylRnXk7klODAcfKlN5uHjV4IAVKLyuR9OzpEsT3nUg3nP41PYU7r5dOGuwAiqjat2wyZz6GmMmA+AGqgsL42sd/wGdbFOxOKGvd2l2ixmJRcEwz/LJaYA73wEfSgFYdZeARUYDwD40o8cae93xpuM+gjmgL1KcmoyA4cNn5c1VkKgzp1K</vt:lpwstr>
  </property>
  <property fmtid="{D5CDD505-2E9C-101B-9397-08002B2CF9AE}" pid="52" name="x1ye=142">
    <vt:lpwstr>M69QGrywQ7a0FZFfGHPzNoj26UDd3DTpxy5j2zxiA0y1k30gtkW6htQC6JHpzoYcVie2a9EsB5cQQs3KqPmX8XKzjiwzjakxNP5+HXTjE5y+FaySBA/qZIpS/JRPedoMaD5PdBiHj3ynAonERl7eUgzD5PKS9muR8vs3vDLS4OA1uE7pEvHVhtwC5v0KeVHmyd9FotaYxWjZZmGzZCcGJGFov4SLIUXTdvZUdgv/ZNZ/D3XmHY5mmZkT3HYz8k9</vt:lpwstr>
  </property>
  <property fmtid="{D5CDD505-2E9C-101B-9397-08002B2CF9AE}" pid="53" name="x1ye=143">
    <vt:lpwstr>WrOVmhSstm19HNfTITRm1c0keyYwH7o39+pCHPaVN9+qEXhhyf1weUjOHincV1jLa+IKKSqbq/LEhkBjyQnE3xblQSm6FY7jeET5NXZ+T5jiKnPW9r9W/PFuWBaLiGPLTdRrkLCzhQMLojugVWSmMvq5oXUY/TXhQ7H0SI27atEj1WiIzhNG6IM/RmkTjv6or0qp5lMIsaEx4ipIencbXduh6KyuKmGNIy9suYF5Lsuk5ZZXJJWwh+E1i875cJO</vt:lpwstr>
  </property>
  <property fmtid="{D5CDD505-2E9C-101B-9397-08002B2CF9AE}" pid="54" name="x1ye=144">
    <vt:lpwstr>TRcRJx9Pdb5nMJIxreE+Cd7J3951CCxPxe/loaWYlIHyFf0kKg1CDz4FLqhbmEK+XDYfnSGhpOwBDjt/mBfd9/dBm/IQSjoGyoNkl5Hh5bfRr3XTO5K+3YL6/qiWjR93DQqXBRXJG68jGHt/B8pOa34qBhlqkYcazIYTMnKQUIrb1dfulE5HzuhYSODXTpb2LGDfnzUG6lKRibM1AoPRzINA6Vd+2VtNPpDklCr5MDPRlJpwtH3PXhXbPe/U6XL</vt:lpwstr>
  </property>
  <property fmtid="{D5CDD505-2E9C-101B-9397-08002B2CF9AE}" pid="55" name="x1ye=145">
    <vt:lpwstr>exBRbUdtST/kQSoA5rk+TxaKnc+6vMFQHXuYuGkA2Ex7vMD6ok5IUn5DK8/cRoSn0Q8WOcev9LRr2mAWfBWVVasD+wXceP9cpDv68KKZ8nux0VZ34wGlUsRghoAxwDmIqHI+VjSPHwCpEialysJLOBvgyU7APkmL/dVDR+gI0kLEOcs4Vy7xsDT8sxC9HPDCbuxu8Bd7sTfW5i3YpQ6pXvQFqxg3EhQzDYre0u0FwGK4R5ecDZXZEdfcDafLD7q</vt:lpwstr>
  </property>
  <property fmtid="{D5CDD505-2E9C-101B-9397-08002B2CF9AE}" pid="56" name="x1ye=146">
    <vt:lpwstr>Jz/0HR8QOKkmrkPXJiyv1tx5/3Sl04tducQLR9PktAyrBExemIyQC9B9dGLRg8vo9EpnaGVk1YKWMH3l2rCCP++WZ/t/ja15DQfvBAyTSkTpdsgKc51xZSiD5QoenTY4wnjxKofWnTKhFhcVb3zXHvWs4DkPnehRSZ8S10SkHpGLwRahNXBHXQByJrsC/ccEhO4JY1A1Isxamfv6dKdfj+J3MUxLPrKSg7SGLnX4dpEpqsT6GJCmNCXT99ucCvh</vt:lpwstr>
  </property>
  <property fmtid="{D5CDD505-2E9C-101B-9397-08002B2CF9AE}" pid="57" name="x1ye=147">
    <vt:lpwstr>bGd7EZOB6mXXoS9onBgjQ1BxC1SMEaG4oAW+jQH3/9Em/QwJWE5eu4KxJGglx03NevnvAY/MZg6to13Mjtk1PiWgEmszR/ElznLR9iMnb4/jpq5XGL9IHcQejoocA0aq2Z/OOHKWo9+MaIWn23TAtRpWgRyJeRt+mSoK7SgF5mwuuAIlIPnzwtFFhtPDrN3aJG+UTkZ45/uRk9pOF/kWatvm6aC0oQiIF/kdW4x8ybm5v1aZ1qsR4ah80M2aQzz</vt:lpwstr>
  </property>
  <property fmtid="{D5CDD505-2E9C-101B-9397-08002B2CF9AE}" pid="58" name="x1ye=148">
    <vt:lpwstr>UjsU9tIGmA0z9yfmOkAav7+XWKAqteeOTfsjd3dipZ1Z2iLmKghEy3+LJeOqH5VhwCXhcX6xr786NhQ9xMMDl4MpkDKkSKs8h4+eIUJ9eUwAZsuNFKf9yjtI2WNkQh6H2rD6iqal1LCc7SP+xMDUT9Dukz/1/fFZ+03fgcSS8wvvrygKa6Gu3Puc/Oh4LSvDXVZBYGpx6IhN7hPGXUbL0VBO6u87Q2CUY0k5evSpRjuzb6aYYxMIVnrUyyI+Vai</vt:lpwstr>
  </property>
  <property fmtid="{D5CDD505-2E9C-101B-9397-08002B2CF9AE}" pid="59" name="x1ye=149">
    <vt:lpwstr>BbJpcmAGPBA95CGu7gAoxVr5geMHShZFAKAoADzIirs67xprSblCfeplVPI2CFFfV1rDl9bAJFC16oP7pzxGL8l25XzOJM20uAyHEHY+a+B+Psh87cAq+xqdMB8q0OfWViv29rvZ4MnWyW2tssH1hCiScv+iAd3o9E8THV8RjThB6ZX9/WNUfH8lB8ypb/LvseOx7b4/OUtiTdGjK2mqUxdCnmRU+Swrt+AgDG/n8cClB7QUI1jVEP+51ksvS+g</vt:lpwstr>
  </property>
  <property fmtid="{D5CDD505-2E9C-101B-9397-08002B2CF9AE}" pid="60" name="x1ye=15">
    <vt:lpwstr>f5lVbLuR/GHS7e+jQv7e8zsV45X3/Jt617MK0A5zaxIaMC9XIp/920zmMh+BCmhf1RQzlhiv9u/UqDhrkk0FvZyE0bF+pelsZa5PMYF2FhZ6Mmb3THy6y9BCTYaU2Qkum14XZI7gJ25hXSygpQByXgULY4ZYCxbWZcty4vMpiES3LaF/7xtsxlcZ/tiElgV54By2ZSRohNhQO/dyr7ex5SvJzY64WVoBMVm97HrVtjs2QkjXCKG3fYT0ERFgZya</vt:lpwstr>
  </property>
  <property fmtid="{D5CDD505-2E9C-101B-9397-08002B2CF9AE}" pid="61" name="x1ye=150">
    <vt:lpwstr>2GJGplpX0KHwvOtb/mRHEOsToI5ScufBDYU/P2GIb/ePwa9MAwv8zf/cdq8aYvvo9IPCqP87jev6Q8PoiNO1k4iqg7vvAdbJWJuZugBs7kfzWWwBCWDs0gHufcJyHjVQ5llg7VtqTfDGSMv3WtKAcWI8SvUN4o3i/3Y30/wBWdthkjmgZ1pfGtrnfm0gvvLbx7GZVQBqEEOTswui8srNz8WUftymTeZ9gFKx4KMMjfgltVGDI8EGCiYgGE2dzpw</vt:lpwstr>
  </property>
  <property fmtid="{D5CDD505-2E9C-101B-9397-08002B2CF9AE}" pid="62" name="x1ye=151">
    <vt:lpwstr>W2DU71DrRjEj52hW7c9GoUm6KUkrY+xQeYfKtQHWP31gY756YIWEe6bRxrNdDdG82Fh7u/bEMqYDHEBpFkSOv7SMDajmROMoSq5xUGIq7zl7an/ddiRbLIxoXdTAFu1CQV4fH4idkwh0EbxeyA5J58NeUVR7NkOM2Gbwns4QhTerGMG7ZiS/h2eCFLcG1AAuXhuuVXpmmWxQNMVd8b6Et6yw9irc5pSQxC2yoDnCWUOzN9bkj7tztLvgHJUzz5Q</vt:lpwstr>
  </property>
  <property fmtid="{D5CDD505-2E9C-101B-9397-08002B2CF9AE}" pid="63" name="x1ye=152">
    <vt:lpwstr>GFmxuY2t1oekdkUKoMzXoJxUr71aDAlZeP/o0WFrTYsKtUu4EIlW5QqCGegnL0mqA/X7u+6yrNPEKrelpl3uIduJCl5I3L9ehOuumVMkQvbUCA3AE/aULhk0dOONLux5CfccDgvZo+gavM+oTAoL9uMaWEeGjzDB3T5eF6I9v2rlKCvdVCNBzs0rYgRY6PqpBUdgEkJZTgMo5W1k+S4mSStRQPYOIhkjo2dKJcPdtZ/vtNh9iGydwSFsjY7lT7y</vt:lpwstr>
  </property>
  <property fmtid="{D5CDD505-2E9C-101B-9397-08002B2CF9AE}" pid="64" name="x1ye=153">
    <vt:lpwstr>TkaGDBiXlenKVWu2Zck2a8qgr8eKWwFKSSxy+cw0mSqfjnEOOqMP2g2E+sQ5dDjAtVoGfTfTekLYfO5sR/T7CJhhre7YEjFOpbisg5pzSSimY0cn45oDo+i1ljYckhoSHjFt9HoabD7AUG0xPcvJrg/qNWhh58SnIMuHHmtrhMzzpm3pnXBIqTmqeCmRb/L1+HHKaMcr0yCtT9v14PFQsBvm2muMsUlm8rUAvpwjv/PADgfYOPtAx0zbISiVcQe</vt:lpwstr>
  </property>
  <property fmtid="{D5CDD505-2E9C-101B-9397-08002B2CF9AE}" pid="65" name="x1ye=154">
    <vt:lpwstr>64O4IzdVVcH951FVrWg7MsW1GaAJMWfYUaMSDK1B0cHLe1ePj7I3fEmT1yg+/CNhurtV8GA89VGMQjmx6tMSzG6dT5Rv3SVaW305/bRmPzOXOvBKeDobK+Ko6ii9Ob+PPuhXHC0kOvo3D103lOt/5smEJC+a9WePpLYwdBEJQpWIEIhpzkLSlcQhotdCuEoQt/CVzOWdJhv+NXPbnAZ+PVAe7vEU6I+fYtzieG72bHl8FQRy0B9yBXkoF59VaC5</vt:lpwstr>
  </property>
  <property fmtid="{D5CDD505-2E9C-101B-9397-08002B2CF9AE}" pid="66" name="x1ye=155">
    <vt:lpwstr>fMICdR9xsJTI/B3zgui2Ghlqy3nYOPP5LJUkcUcLBdTxo27ZeSD/rZlSOeisKarGB/x6ymQMD+fSzigOCkBU6Z/EvnD3z3dZFuGgDnCJe9fGvYxdzMPslc2KBvvzefjZniT12XN91GMvuJ76D0t+HhG+QsgmrziEZZxfCzSw4fSq3m/OQzfgnaON7eOY7Rf+rCIfP4dPOe3XcJpH3ZANyfx2xKi4TZQ2vylH0YJUf4+TIrXKdK8EQAZv4keL3aV</vt:lpwstr>
  </property>
  <property fmtid="{D5CDD505-2E9C-101B-9397-08002B2CF9AE}" pid="67" name="x1ye=156">
    <vt:lpwstr>pCDMyneKYxf5y+z0lXCB+3088krWVYhUYXXZBizb8Fomko6KNxfQ2vyS4qV8/Bb7gj2CeMHFLt9e+vwKxj5h+vmq9nLmHU2QKWgLJ40CwAolgZK4Uum3s45EBpPfsIhHeomxHx0TcgOsNqJ/lbps3y7q5fLDsJDmKSs4/OCDry+8tQ39wyADb3jF46Y4bo0QH8j3u7m6OP2QnU4Cx/ahUkLpK/QrHMhsuN/xMjUJ/Ltm191HkNywndp0O7EZ8XC</vt:lpwstr>
  </property>
  <property fmtid="{D5CDD505-2E9C-101B-9397-08002B2CF9AE}" pid="68" name="x1ye=157">
    <vt:lpwstr>doUcXt6SIBZMf9yx5LXSdWSp8O+rxU7Zxuyq5Z2Wai8/v+c7e9z57+6BYbiTI87p+1FRnX6odxtzctH3nptpmUCqMNU7mxpZ46+EDcXG6YNdCxsHjbo2qNwOPagFYwlSAonbKol/QqMjOwde6jp9nvrW4TdQPe8KsJ6yZv0rnX0Ew6XqCnXuXX4n2LahckfMwz3BWCQWKJbxOror43aDxQ6dsQO+EnvXLRL9wBfueWTAiNZ8DGo/mWsexjDmNV/</vt:lpwstr>
  </property>
  <property fmtid="{D5CDD505-2E9C-101B-9397-08002B2CF9AE}" pid="69" name="x1ye=158">
    <vt:lpwstr>DmLc+h3H3loa9UylBghXM5xwP5opUJaIi6L785XE6N0vV120lW0DB/H+eL3iICSpWyKgGnVg/7SpJ9cbCeC7JSc3//wkGXGvsVtUhdLzh/yG3k3a5b+J+I82TCY9MgFqI0EJb6B7gT8oYzOFdf+e8G32scI4OLiTW54tSHq73psR80ljuJRFwkJEUxNtoDWPqd+2GL9MkYwhIgDM9eCe/vqcKTlf12r/HsMzxRjpJseT9Qii2FJKzzFFHg5SCDm</vt:lpwstr>
  </property>
  <property fmtid="{D5CDD505-2E9C-101B-9397-08002B2CF9AE}" pid="70" name="x1ye=159">
    <vt:lpwstr>yWhXJdQzfT3ifbv1YQ75f2QYQ80qdH000UJfutzjj4LqsSF0LZgDvTLFTIO4yRsx0LDNxKLOK4DOw9OHNZuu8M2OEXcd2j9GgCnKIMX1PGUUwvnQ5uH1wy3ecPpMOy9AE7OF+LCPMqovQftG8KLKkpy73fWaLs1oiKOPcJNCVh40WxYjkPRfGWXCE8bMsHqMUQOqwnDwwbZxLlVjMkarNWyLBxaZgHjQSTBJNnf5c+qnyNljhqRLM370kLodza2</vt:lpwstr>
  </property>
  <property fmtid="{D5CDD505-2E9C-101B-9397-08002B2CF9AE}" pid="71" name="x1ye=16">
    <vt:lpwstr>IODwHXtYrjaBd1EoSOtfvTnJ4I06WxhAALerJErUgLDDB5rbtp5WqQVTrjWDHUb1rfsCKogJNx3AhnReN8BuT3mpYttk7PlzRIcKQJ0aYZm5yLXaca6YY3cRz4zqCf9JHtJwMKWCA8BMEvsVSq8axwHNKJ2DQKNH+VZM1Xmu4y8oDGoHglChmfLr4wqbwuDRr7qDg7kFgyOLKdNCj+ddZE0R2VbVErOvqtz+1r3nY34gDlACQvUtpaxSHlEUm9a</vt:lpwstr>
  </property>
  <property fmtid="{D5CDD505-2E9C-101B-9397-08002B2CF9AE}" pid="72" name="x1ye=160">
    <vt:lpwstr>3SLeOfkHABQVDOHef5cTFAAMHmzJNAUiPnEFAvuBV0gNzXyDH5Kcn6NLG85hZaef4iDRwcdpf0zPo4C/AJ/k0mT5S4C6lAGExGUS4O/w5F3BJ15Rrff2BkuAzfqpBSRMWudHYAXJsyB9nsYUlVmBSI8Gz4u234FAosptIHf/yWxV/R4nacLQFHJftw+StvVb1efVF5MwyhrQuuK/97xsau1XBotYLjgKaBKO+fLXWaySy+TFD/I1zLzCoLv5kRP</vt:lpwstr>
  </property>
  <property fmtid="{D5CDD505-2E9C-101B-9397-08002B2CF9AE}" pid="73" name="x1ye=161">
    <vt:lpwstr>czv051YZBy+kvZNO/V9a7csNBfofo7V2J2WCOi17QyeJgzBOjAxlIsf+iv5ZZ9cUyZX/6BNrZAx21JoKQyred+AEWgO/sD4FJdntx9byAOR2WLHSEyguQHPiyI2MuAOarri5IXh3TzM18urL7fZQJapThR6MYqF2XTG1bZqpliP4uaXZoU3VkAjzfDGbeeJ596fcGm9oNe1TDyjdsceXkMK2laOfJQkv0Ezxsw3A5w89p9EvbcAa8FNSZdOCgis</vt:lpwstr>
  </property>
  <property fmtid="{D5CDD505-2E9C-101B-9397-08002B2CF9AE}" pid="74" name="x1ye=162">
    <vt:lpwstr>tM5K1U8DOF3EsNcw5MRkPa151Of+w+CFcvcqcuF6nxXa/97xBICNpBkntKYVoUAS5oyynByTb5DHCEPNFEX+JICfH1315sA5zC6efIBrArvLCTsfCm87C5OXCrNd74Eexv5D7RTxiTXYTAr0mCbbHPHGULiJP7SwHK17vYqdr32Vg7y9T8LGD0iiMnuM5ou9hSXU4d9PIBXcDiCEQDnwth6G/tWZ7M56xAECDCHmaAvVTFmieYTp4xTYiJQCwc1</vt:lpwstr>
  </property>
  <property fmtid="{D5CDD505-2E9C-101B-9397-08002B2CF9AE}" pid="75" name="x1ye=163">
    <vt:lpwstr>Qd1UT+ziVxaShgyzNY6YZxGh48Lebma1/POCJed1wLB7OoEP1IlFA1ITId399nA96Zb5RC2sFzKuYrENC+e/efFOGZKshIj0Qjou8dzcwzVLGZ1m2vFzQ3TjG3r5RGMXx0JTfhpG15QvT1xfbMh/E2SAyj9PSE3kr7yXY4lBAEToisBMiMY4zL1Z1Q8B5rnUK8HqAwbUjijLCLicjpS32/ON6nkroZrzIv2iK5KVSDsTr1iaZPHlwmjz4ibWk5y</vt:lpwstr>
  </property>
  <property fmtid="{D5CDD505-2E9C-101B-9397-08002B2CF9AE}" pid="76" name="x1ye=164">
    <vt:lpwstr>BYzcTmR3RmTU0H3o+vQu/pwIAL1uBqicYBhw3h3k+qWhU7suoyVMnmJlilHYi85M2hjoyxydAWpOPZtCN6mButRESpK9WpZSUcl+Pp93qBEPGD9gYbM/526eKuEwZ1dBUo6THW6b7ZCylprr4jYKkIjEZIKfty3ke990lvfVoQaWhkfoEEjuha2rr9DrJ9Y2vfPwUacjlpupzWIALrLhRnF6kXyYHKes5ueLoSuBkiiTPsXEDvCXXqaraGxRfCx</vt:lpwstr>
  </property>
  <property fmtid="{D5CDD505-2E9C-101B-9397-08002B2CF9AE}" pid="77" name="x1ye=165">
    <vt:lpwstr>VMNRkuaMWNR2qtjuiJHUBhD7RHAhgiUdS9kuvXDAVCKgBqKAq8CvIGT2480MyBQiuXlCkco9H1QtcGqnJbgFCd9ZEvxPRuBG7XqEgzFdcdcR0sDnTege7heH6znb59+YS2nqbKz1JPn9A/LNr0EekbEhnRhgWhQJOLv5tg2/7qTttf2tDeQp585zUhu3y9htGYFBYnP/O4lhgtBR3+EJC6Jf3qBt9fJzooaWpvFqgU75N7bxGsJR5idO3/fymDV</vt:lpwstr>
  </property>
  <property fmtid="{D5CDD505-2E9C-101B-9397-08002B2CF9AE}" pid="78" name="x1ye=166">
    <vt:lpwstr>hhoiMmpKmK8HOggYeFdB9b/Q5Dc4Kk2I7gRQduE0ULf0StQYdgJDapLs9IquGWzycUXpmvOLUiSgH7icBICEgoYy0nVuzpe8uCtIUE8yM8uKsmUb7e+HDP8yerVUqiAiXGC6Aq5FzXbnSZAOyzv0x5kXmEifu0srcD86tjIwNru9n92SylqHkt5a3sIox4bzMwXpaLayoSIfHLs2pg82b4c1hC/U4ONygmrplYifFDpHup/BicahUaGgv3skGmd</vt:lpwstr>
  </property>
  <property fmtid="{D5CDD505-2E9C-101B-9397-08002B2CF9AE}" pid="79" name="x1ye=167">
    <vt:lpwstr>OzT+ULc9Y2OubgTv2PEJmiudvMwKI4ud93vH10CNnetOtjmdh7t1ziGAyrhCw7wkaYgzusI4VIL6rhcCgM5uvWhwS6Kyp6OKDpH02eUKUMMV+wUACP63NqI5WJr7XrXHhewszDFH2GsTu09hUpzheDCJVcmVXXdjI6yBMjezenjbN3yAXJY0CGHzc6T0UdcclbTfr0Dz/t0iZz9KkYjeDN+X7Es05Wac/hvN2q8bACbTzCdvspix9LYit2APqk7</vt:lpwstr>
  </property>
  <property fmtid="{D5CDD505-2E9C-101B-9397-08002B2CF9AE}" pid="80" name="x1ye=168">
    <vt:lpwstr>rWFDxE5fnOM0oaOljKIhDW6r7hvN3XSSMVTexl2sM5vGVsVKaX571DkaQqGPFVVgTWdgGoXNJmVB2TLOjGLyFtZVGd1mnSuURqBI21nBdE0/3u1wSB377vz1x15ngkncgY0mA3vc/LBOy7bttlVutnLuFoXKoYDVPbMCEW3xTMY4pMAJZgI9u+sRPkjvyabY4p/PTWa/c6wz+prmgDEl8ytP7cjQ3fcs6D5M08BCuwz9AGkBQbiJGhDn3VCSw/U</vt:lpwstr>
  </property>
  <property fmtid="{D5CDD505-2E9C-101B-9397-08002B2CF9AE}" pid="81" name="x1ye=169">
    <vt:lpwstr>94XW0bsLOIyh8U+jVwrE8agA8TdFONYGPUQf3QyFCjMkK1/sXI0LHpe11B21pBcUEHfRK5xKpOlYTWUtfsuTyqqvVmYBFSxVcl3rxGT+f399lvz8IthvPDzJ06STQQKuC5oPM8M38kHAdxk+XgAP1iF8vjWpBuph5WtH7l/QB375yAMyPUJN5EkCI0XaYGy1ZAOnH36dUVQiapWI8Kmq1r58JKvtv94L+kgNzwcXDeTWJI6/qF30wA2Lt4iT75g</vt:lpwstr>
  </property>
  <property fmtid="{D5CDD505-2E9C-101B-9397-08002B2CF9AE}" pid="82" name="x1ye=17">
    <vt:lpwstr>YRLD7jYU7VS5mwdPPqeN2HfGD/97cEisToeYCSx4UF5giAHUhmzhGx34CJV7Vl6AxvawtcXYPSrwG2Tyiotv6lztLqtTbbwH2H+BcVMcwCBwJFL1oqkU2paWaL8cG/OxJOyumAjYDTkSLuY2d0vLtwsdHXsPmBYahd5QKP8VrXRsKDjQ95ljwNWOLl4Jhuxc5Cips7QIF7+5c2+IPkdVgD/fBOr2dcK2/nsbHFb2L3x8YdvDBI/xQXWmmEdx5M3</vt:lpwstr>
  </property>
  <property fmtid="{D5CDD505-2E9C-101B-9397-08002B2CF9AE}" pid="83" name="x1ye=170">
    <vt:lpwstr>apwtJ/fgRRC0vYGNDxGJX741aFRU6bY4+PGCOHAsGU3jKtZpUa37avC7XyvKK10htCTU+h5qBwd4G72zFWFMJna7IyDEtmHauNwbjkqLLx3Y9Xi54PtzW+fEqJsI2vtN7hO9jugxImoaaw7XIXYbv2bTGkzLlfgpeF3bzbYxRFsmLGLsrTUlqcYil+9a/xvk6kqfeC8Vu3SvkpYd+YeBJmAkxGiGycKkggdigBS1JOCK7PIQsue6ZU3lGb+euLI</vt:lpwstr>
  </property>
  <property fmtid="{D5CDD505-2E9C-101B-9397-08002B2CF9AE}" pid="84" name="x1ye=171">
    <vt:lpwstr>yF1uOVNqlha5vmoL3Xzn/LXcZC/+apHdOMyASGUutVeAvLa4OZW+CMvu2HA7AzbMnNZQlP+GRi3pc9m1vHSPyulW0m25TeSOV3rRsABtx+eq+8E2qKAS92ACMIHEl8lnObSonXJn3AVcICJtDi9FiPMikYUwQ25w71AO27A9baRZOUoVdeU0PnomrzvYW6hS34Z65fJ933MvNFssQia1UssqaOkh7mqQUt283la5+g/Y3jFh5h9cr6V3zBkOcmY</vt:lpwstr>
  </property>
  <property fmtid="{D5CDD505-2E9C-101B-9397-08002B2CF9AE}" pid="85" name="x1ye=172">
    <vt:lpwstr>cJkmel3xn19GNz84e9djXZNzL4+V3BM0jLDSgbK/DW0bFmMVNPmGwdPjhEKNDkIdyJ08oeetSauCrVni/EVaFCtMngLe9hE3X0aISR4FhdmyBmetUWtSffULl/1IQfXufiGAMSZJdWejmfs8ldxp61pYS/p3sVEqgXASUdenM+BuHxOwmQfgxYG9LeIvXRzqtNJ6Z+TV0uOJe4rLosZ9IqmUmXwRxvRM7JG5uc6QL/n59OUXm1wa6UhVjC8EY7K</vt:lpwstr>
  </property>
  <property fmtid="{D5CDD505-2E9C-101B-9397-08002B2CF9AE}" pid="86" name="x1ye=173">
    <vt:lpwstr>3h+04XyKwWKZlHNOdaD7c15pxEk/z8cgbSAR0K031tcTW/hmltiZJQlEdCpQaPDm6KRSler6cncj6ucgzEGrz083nvkzlVsbu6JDFxrsSDXtVW3+GthNAgGZCkEbiEE4oVgYhKMKnBoR7/MYBFJHzFzhuIrdGhriWvO95ti3hEP+qJcGg9Rf02cHzfAt95WxoWGZ4ZVlbvpG91utrE5FWwRrWzRqh0ngFIUE4P0N3WzSQwMcPDYBiq4HUAAJ65s</vt:lpwstr>
  </property>
  <property fmtid="{D5CDD505-2E9C-101B-9397-08002B2CF9AE}" pid="87" name="x1ye=174">
    <vt:lpwstr>InE8rx23J9WuwKX8dXGiJ6Nq45XqWaAsoxcwqahEHq+T32h+H9iDb3+RAQMXSBpjK4gavLbXhp8zrJrpiCQERbqJR7Wyfc6vML/KFmSYoenTdpBHR2WmXqP8opjmkl4N8ykXvjBhb2G8n5vY346IWTQ471zbMrR+/h0t9zBQ+XOiez+IOfzlBMTuWW0rHZR0/gDFE7Tn/SdFUlk8uRw+qaX4C3DvKNIVkhPpoUdnoPpitQLtqvKtaR43w2WVz00</vt:lpwstr>
  </property>
  <property fmtid="{D5CDD505-2E9C-101B-9397-08002B2CF9AE}" pid="88" name="x1ye=175">
    <vt:lpwstr>9owUvfP4NpnLkoWSPRzqsGD5Af6GtsHUp5zKS5lhIS6O9C6oZFQgb7jM57b+o0P1OIjHvogPgr6ucZlT2FSndq9gMnE2Im4+nB2bLKWD1TthYBKgL1AUurctbLw+0qT33ohM6xNOrMK2bL1G/9JLb7EdkALXiwml3g8sp3XEUgxSBHl1r2SgWEAkHwStq3KHpWOhnZ7oktvVPGBm8RkTo8xSRJq/Q6Ch9p2orklPTUKCHrTAoMn9xX8HAQrdCed</vt:lpwstr>
  </property>
  <property fmtid="{D5CDD505-2E9C-101B-9397-08002B2CF9AE}" pid="89" name="x1ye=176">
    <vt:lpwstr>Ycwu+tA8aleMRsTMSYAQ1n7AlZZKXWTBYLVnVP6aLD1RMDuZvXityzKjK4OXFyv21AEEehoSqq99wRn1+oMsDtAtNih3daG4fyBiYwQo63iG11bdz7yQM35mwO8qkzTKt1KlXO+qWtNHU/RCeEgLhZykClxGxMz1lij0++pVNRWAX6kM1DFUruZ3q+EnQZO+mZhLypnQME/3W6exdNnJU2jGxD509r5jIclYi6nH9AG5bwFwKfBwAvthgR4e+k1</vt:lpwstr>
  </property>
  <property fmtid="{D5CDD505-2E9C-101B-9397-08002B2CF9AE}" pid="90" name="x1ye=177">
    <vt:lpwstr>3ujiKjMPWzHHXtb/XLk8+emADJSkYzjgt3GHzuwg5sCcEBNESVDfPqwmZGDz38XkTYIzTy+p/xRNZ4g/o+QbPG7Nl6r+rULuhdNhiHqy53POV6Hy4ZbmH4pKb+Z4e5wkXjPE1zNaECeKKsJtrobhsa6SnEF4V+aeP7YTnn3baxWUQq0ahCfRIXOHc+wMyDTDZv1oiD47+TDjyqy/62eTO1ygSsUWrKPtH5w4zi6ER9RV3e3lmCLbMFt1xPAWqL5</vt:lpwstr>
  </property>
  <property fmtid="{D5CDD505-2E9C-101B-9397-08002B2CF9AE}" pid="91" name="x1ye=178">
    <vt:lpwstr>bDyLd9VCyKEv2Y2M6d+E0M4JiArIbNqnO6RO0vCsqxkbU8gPmvEbeewbO5YCeAtl/JbOL1pE+YDL5C4cz8ETWFE+Z/V8suSreMn+MYLc5TtsWlX+w9fCqisgfTxO2EN2tWubtqGBQds8+T7fEdCv4aD7A7aRO9fSEY+JrPHMTUbCblQFsuyfYHoHcO17SwfNP14Ua9I6OTExzHg5ESMfDIRn4Sutj0NR023p2epcxTBVuy7OdQvVCBsJNbR0fEy</vt:lpwstr>
  </property>
  <property fmtid="{D5CDD505-2E9C-101B-9397-08002B2CF9AE}" pid="92" name="x1ye=179">
    <vt:lpwstr>HNC/frASyOQtotc1RBKe+Dq4CXs+7vaNoYedoEkjkO+gkBV26Nlq/aH3iUhxdG2cKS+Xi7GwDdwH288iZr2KF/QCLUmv8vUOmF5UyELyPesZfpgo8tGvTaaN62XW+dZMAI57gnW+Ygrxq4wGJ4Q7H4v7jMlp2ZaF/Q5pvum4mya4fMaOj9J5SHqkwvxhAXmsOd8Avu6QLbsFwXn1q+KJYk6p6ZvHQ8RTY3bDUdnLXiCvoTOB0V4z+MbFSmydDMJ</vt:lpwstr>
  </property>
  <property fmtid="{D5CDD505-2E9C-101B-9397-08002B2CF9AE}" pid="93" name="x1ye=18">
    <vt:lpwstr>qCKh7zQ7yJUGvpmfSLPzIaSuso0cfh4kWRxYCDV394Jeu444CDVSKXsNtox/dZLKpD+10/yyKxkk1fUhyAaLk/ZIdLXwQqVH8iy5LXoTmc61ZxjfpUEDi/6nR53uB7Qj75YGlHQRyxk8hwinRfNPhaCwI0NrAukG5RUbXki5zZaS5+W5qwu5UxLcVNdS5ncECJU5bX6AWWlWX/yG/v/qK5xn+Xz+d5LUgMibvPQvgrQOUtGopMl6L+Gl4SlL39T</vt:lpwstr>
  </property>
  <property fmtid="{D5CDD505-2E9C-101B-9397-08002B2CF9AE}" pid="94" name="x1ye=180">
    <vt:lpwstr>opPH19lBK5CRNVam1Vgm/J6nVbYWtmNtxpGdL7KwxFfASn87KzPoN7DiIxHEadaAL4ff+9Q2LVm/aOKUnPR96UspGU1dhM+XU6sjA0TKCXZ02tN8WymHdEVde1sVje2T9EroIOF6W7RTfr8Oanwx9xP5XNHW8APZFr7mRdxptq6boONMFdul2SGTsUDJ80LyZ7iYsPfjzKBEnUD4MVCu4Zl80oKHEBvshCoEtlvtfX9VC7i7Yu7DwZGQAJXhD7J</vt:lpwstr>
  </property>
  <property fmtid="{D5CDD505-2E9C-101B-9397-08002B2CF9AE}" pid="95" name="x1ye=181">
    <vt:lpwstr>o893QzPlhyvvWwABHE7SJBCo+KUO3P3WbsqgJ3dVmcRNnH7d+kNDxrtmpS94Hpq3qufwLsrnFMjDAVQGjWHrwVtVAiNJ43mMuh4HObALHh9S7nbajMYYup8A8fn2pU0GfY+9TWwizXYqlypHtMhOjncTbQk8we/PfPFczMrxqVu44XJTrF4Mre0t+8wi/bmB5ek+JTcI9OjUxw3YTtdLNE4AoiCJJmrc/fhlyKsYWwr5mqNCit3vn6TLwVprsIL</vt:lpwstr>
  </property>
  <property fmtid="{D5CDD505-2E9C-101B-9397-08002B2CF9AE}" pid="96" name="x1ye=182">
    <vt:lpwstr>8evPLNXlwJwxe3eUt6Rm4MPj6EfCq8kdKhMKBEbmnuZ62S4JBJ88HFExy+sa5kFbP8tiHd+FHMsEkHhiCJX0u0ZWLRw3wdX9iJqvujT4ebzg5/2cvXVm6J8x/Ywa8Kfwl/sSbah1+kaYIIRwOIMHmvaYjwh6HFj5zaOmm0NEZ+SXMOwrNDIKrfK2YE37zCS6RKf2dllM6b9Jn2TWsYVyBsE+XbdePf+CnlTG042c6r3NCxApAFyxgJj49qGRvkm</vt:lpwstr>
  </property>
  <property fmtid="{D5CDD505-2E9C-101B-9397-08002B2CF9AE}" pid="97" name="x1ye=183">
    <vt:lpwstr>IMt5+YzvJuHEpRa7GB+rqfGhLuLGW34Gaz/4DPuOEqejp+8eKLm7GhdgT9z/GiYYJjIedvhL8GeZaE2GxIaJRhK01AW7HaCWzSDK1rVGgndkKGkCDIam9ERb3h++I6up+IeM6ZDpUGh6yXwJ6VTDpC3jEW+LL5OTB515heuRPLW6bJ+mt4KU10TnQXTbAUKSz1a7du0+hC/bEEal76M8mRp18KYJxyyCDAGfj7wQFPPqzgXuwJyuLqtfUIwj7hT</vt:lpwstr>
  </property>
  <property fmtid="{D5CDD505-2E9C-101B-9397-08002B2CF9AE}" pid="98" name="x1ye=184">
    <vt:lpwstr>miU4NKtPivRKOAm1uLky47cr1Rmk/FzHOQVFBvjBc+T4Bl/B8uMGlm0htkGSCtitubj17vuyO5AkCLe6jz6hjw5ZeCl7n81MxTBLjiq/EOXkSPG44PXQP6p/t2ih6c0U03JLysqWNrLZ0z7epj94CvPOUvkMziZPTTqNvsLMknhr+yWvnOvCQ5wZHfU1UF1SgRUUKfRV6Fm3PomXck+DuWeIPm6yzu4DpC13WtbNheFU/JoJgjmO5dkDDg0A575</vt:lpwstr>
  </property>
  <property fmtid="{D5CDD505-2E9C-101B-9397-08002B2CF9AE}" pid="99" name="x1ye=185">
    <vt:lpwstr>1rjQP+ysNXeSCT7slwydTVdYntS/e9UqAqXiptVGwAglYug0n3a8/fH5zCFY4vTTUlz9Avibl9YZqY8LC7mwRT8IUzoyUs7EMs0YNnuLryn6kiG0+QwU1nRO2V1rVXWCFNmtPuzfT5qb/bt5MmYZ0eKfttiuIpyfO9PgHi88WOj/kHTy+Sm4voHU1W7QtEh7hQ/I2QMiiDiT0V/5immtCmPHLT71OYPbzohhaY/hxP0YUu+J+fFsVebv146FcTh</vt:lpwstr>
  </property>
  <property fmtid="{D5CDD505-2E9C-101B-9397-08002B2CF9AE}" pid="100" name="x1ye=186">
    <vt:lpwstr>jHQFTzIza629Ux+sQoKwBE4LcybyIkhHs8jsnOlyLERoYP9bvTw6NVCvDN3QR7dWvCycKcZ8WK9xtM617/LDET2IZ7zSIJYp9jrH83yYIT5GLJl5bAyCtxO/7IPdIhuv8tG3DK3a+cyrL76S3Y31gtaOGs1+M5m+X2+BBGNUPjek/y6nzCqH1AdQ6eliqSdFv9w7myeON//qfLSHowHjFZiZdthNhuIjSqDQon+6eV1cfBPr3H8ILK++v8e32C+</vt:lpwstr>
  </property>
  <property fmtid="{D5CDD505-2E9C-101B-9397-08002B2CF9AE}" pid="101" name="x1ye=187">
    <vt:lpwstr>rtb+IRC+E1pv0OGR/oW6i/MeEzju8Xxsa2uDbqrboBKm5Kv493BK6SAfSFvIHmfHOEPSS7RLglBzMMW/2qVo8X8PfxGFQoltnRwXhwK35rydOtHwSDcgS1JabVjhVxpd9ZnTDoZnj4qqtMysX6I9TuP95pnxDvbSZOznEYtKjH5DJvFbPfCWyfdSgFi9oNnVcv3ogYQ+jhJpg15mlBDcg/TH0on43kJJU8hDtHqkd/xZb47+t2tDAt+meCIo7in</vt:lpwstr>
  </property>
  <property fmtid="{D5CDD505-2E9C-101B-9397-08002B2CF9AE}" pid="102" name="x1ye=188">
    <vt:lpwstr>9MaitOOtxfR8q4AmWJ94XdtKdenXfiYWcT+U8ALKalxsiHwfh1hmwqWYLPIwQ7r8eMU/P1/6Pi6Fw+aniXjZCzPSEJxrlMK8AMGrIeExr6qhSsYtkaRzU0IbJyQ8UpMr90CRsxEesWVVHMfotulewX/pxH/K2vD8PLwoX9vOPu4VskttIJL2X/1wvyQ1gt1ratCP90W3vCUzVwZB4UkPMIiEw5iNrVPSQZUPsHSsmWBjrq4x6HHZUlPFC69QuT1</vt:lpwstr>
  </property>
  <property fmtid="{D5CDD505-2E9C-101B-9397-08002B2CF9AE}" pid="103" name="x1ye=189">
    <vt:lpwstr>qTK8eb2yR3/Z6M8OFagTYlOouLIFnMYNEL8PFb5OUcx7Glm2mP9y7FxWnCnKZm92U044klJt76R4bxqasuke572TGfeGHx1wD/iScMmmVEU2Z1gC8fM4NfFu5RFwvbIaSjHXYyFDKZCS5VrKC88pYOToul1R4en+FZ86iwiAcDwIZJEo88phQYQoJwMHn6OcAOshd6m1wbJkhSFXfNCQW9k8Kqvj+vRORBpYIli2cAMrbG5vkCB98hXw4fFHfg6</vt:lpwstr>
  </property>
  <property fmtid="{D5CDD505-2E9C-101B-9397-08002B2CF9AE}" pid="104" name="x1ye=19">
    <vt:lpwstr>8HfYJzc53ieohaAGqiureL9cyTpliGXemXQKnZJyBGlt+ynhqTah+wRigAnRLtW2tuwv2P6OzpoW6rbP0kz7xSqb7ul89QAFdfQN9dRWtpsdOSI1TznO07XjCePCvwQ+gl5GcXrB/C0ETQRX/IyMNyxhI4YpmVdL534zHudiKr7t+bM+rm/lDMDruPVQ9nWwunbyE4evdONS5Dmbl6lbN6XzYQv/QYzbhE0mLbimO/uv4kLgCUOTI5G0nHioMm3</vt:lpwstr>
  </property>
  <property fmtid="{D5CDD505-2E9C-101B-9397-08002B2CF9AE}" pid="105" name="x1ye=190">
    <vt:lpwstr>4vLC7tEkyjuC4uU9xP3qu6UEzWztdA439enIRAFr9LFcUdYVbQmjIwFdKZMPEktHsg7kwxjRNZzb26WqKKPvOxBWc94DopzhdPAyUIzPudn+Ybyzqquht5p9k7vk30XaoGQ8w0csCapL4qcqYiJpbr2kX8xiqxMXwa7JdNmv0ba7GHrgwGes3cK2qac/3RcXQN892m/Lv0TomLf+U0jI2GSCcuLcrLxkXIcc1FpbC7fvZzPC7bLn/lAZ3EUzWpO</vt:lpwstr>
  </property>
  <property fmtid="{D5CDD505-2E9C-101B-9397-08002B2CF9AE}" pid="106" name="x1ye=191">
    <vt:lpwstr>ZzmgPaGuSL59rYoSzATJuCWgzEUUHftFqksk6pt33mXpZsaOwmf7OsVhtzqqp1pWXQzwiqjG465g8nKc+sCbpPjseP6GWOVgP4QIkbcd/GiZtVSjmfJm8Rs15cyBqqMxk8aviRfgjdAwqonjqXG5XX0jLFKXk3Zf0HzEMGPeboV8U3b7q35vj1jlXDlCf19Fo6SAgFxLt/V5OTNa6OIepC/ruLgz2WjzEVo02GcoDpzRGt5wu1rrA2cbze4Y/WB</vt:lpwstr>
  </property>
  <property fmtid="{D5CDD505-2E9C-101B-9397-08002B2CF9AE}" pid="107" name="x1ye=192">
    <vt:lpwstr>m7jWkS0dmOYMCarNNtTbAyuIP7v2YnlZcEFfQlc/T3si27wLjSNh0H5ShWLosGSZUCX3qmOGUvw7uWeUC2ETuG5mC0e59W0d/cr7KA6M/kBFKVBoLRabWXIHH6cxXq/sB3JZPTitsjvqEs6MCSVuEIh5fTc6cMknLoVtzLr2ryD59G3kdchjRmIV3iFIeJvnIJtl4Si680bXfFzqVwUys8eon++ia3Y1JYP6TXwDoMoGY8K1yB14uFpnxeBQI4I</vt:lpwstr>
  </property>
  <property fmtid="{D5CDD505-2E9C-101B-9397-08002B2CF9AE}" pid="108" name="x1ye=193">
    <vt:lpwstr>pAtg45/tEiVB+ENGTLeWDq0s31GgRdSSqJOhmWR3hZjChVtlAqKA96xH/CJx09lWUtP3FI+xNtOnJf4YkVqZtliw7EETv6/HLbqrHRPnyzMcniyV1P+YFb+9o5FmlEiHfNTFAeYxfn7umoCwy9hcP1VBYw43dLEMLWrsMv8aKs7j97LA1fq0jmNZSZVy0c+mHpaI9SV16myAzzAraHj6IP20ZBGNG+u4DDAroe+K/0OO61LM4v8+be/VsUIMqLO</vt:lpwstr>
  </property>
  <property fmtid="{D5CDD505-2E9C-101B-9397-08002B2CF9AE}" pid="109" name="x1ye=194">
    <vt:lpwstr>9EkxpC9hBl1R9yjVDjw4C1WYXGsxMuqEG7UY3Z7+oklBbiYz3ThjgfYy8tZj90rHaf+YWvxPSc44m9kOaA79t7NpxLGyiCbNIKdOpR/XVpLa7ZH7Qfg0h7urs8vc7l5KoAtj00oo2IxYpk8D3au9PA70Yatb6gPW8xk6fJtEeCwbQH9QqvL0iTiZ/a+7twH5uHNHvkODAUdsXcAS+IMnFVIduOqe8R+gXUFuECvVBvyH2t9gMnJj8udxQQi/PgO</vt:lpwstr>
  </property>
  <property fmtid="{D5CDD505-2E9C-101B-9397-08002B2CF9AE}" pid="110" name="x1ye=195">
    <vt:lpwstr>eXoR8e4gPR4jW9oe3errQ1uV7q3AYnQ3RZW+xa58pnTcmHBdbfcopEhIUQOPeohZy09ygj1uMes2Ty2v5OnPziX7J7Zm92F9H4WePhuJqiKJokeINOxyFnrW9uJFdnXmEMN8ou7EL3RiXl4as6SCvf40zZDQQLJJ1CGZDxk8ANuK/stUo75uwvaVHrzYG+ULl94O8Vcicxm2AhqluUW8DVxT8D8XmS9byQmA16HXcivTsERzNh4DV3a7+H0KtSQ</vt:lpwstr>
  </property>
  <property fmtid="{D5CDD505-2E9C-101B-9397-08002B2CF9AE}" pid="111" name="x1ye=196">
    <vt:lpwstr>xH5Mrb/LkiJ67XzGnPiEV4xv4trMC9xSfKm4VK4B+veiK7TIopDeRxuUmZUXUhHZCXhBzRrb76+jZrvzpc9cVRtI20va3VSO6XewgeObJ3kQeSfV0+6+SJu8A3Q09kuNABWk4b8UlWiUSlzNmHlkWGD2bT1cGo48wQMjmOAptZoZ6lh3tQraMm4T0Jw3JfPaiIxpqij4qBkdjP6q46M3n2Ou4hnAaFTZp68Bdy9VD2PqDgr76DWVp/aG00Xg+7S</vt:lpwstr>
  </property>
  <property fmtid="{D5CDD505-2E9C-101B-9397-08002B2CF9AE}" pid="112" name="x1ye=197">
    <vt:lpwstr>z3gnIeymB6+TndUQXzD9ACbws0VXZBvlTYo8WuLWjZ6WxU3RXYlyRSlGANl+qOz38yqXp/ZR9fQIKoE1UKiDMjea/zaSvmihbSlrsklaSfCwYsDNq/eNLysoaoDNDXRHib/qYr1JA+IOlbXx83meGOUXbjI2q41VaV1il5rVQ8YP6vGSuLU//42g2BbuHRxoFQMG54JupO/QqM2rYMI5WNcFPSWcoUXSivQpCTMYqdKDgd6E/QcZJ2gcecHXv1q</vt:lpwstr>
  </property>
  <property fmtid="{D5CDD505-2E9C-101B-9397-08002B2CF9AE}" pid="113" name="x1ye=198">
    <vt:lpwstr>amOVD/2rC2AoUMlI90kt+vCI3EeD2scr0axr79RyqjC4V28eWkn0nly7uhCOeBiUbMPjRVOkID4pIKjueSgpO3uIG+k7oTocxyr99SBqkIu33FqzVtOeLFBWrrs7QoetrcUBcReY/gzc8ubIv7jgtEWr3RFw2xjVG/yBgjL0Jq9i6ynK9kF3SUHNBlMIdqFrYCVIHLJV3wjsAkLnqx60OT22CvsDuhTndGlDawN2ooCbQp40rriIjh8Liyu7Rs4</vt:lpwstr>
  </property>
  <property fmtid="{D5CDD505-2E9C-101B-9397-08002B2CF9AE}" pid="114" name="x1ye=199">
    <vt:lpwstr>X2ORIQeJ+9mn8AnDRNQEj8NhdDIPJwPloqQLl30TX+1n/Fsa2CZ4Z0p2uwCJr4bHgEFSJo80rfkpSnJhkgFVA+NIi/xb7WwYs/c3L0uk60ED+GzJTRbPu6B9MGyxYJbnJDXwIKvY2CjaTEgIXeVa0+dBzyVSGNIhG3AqtuOW6TtPswXbqsoB2noMRyKGsYNoIrPnhGd62XRqImuH6wHRa8T8o2FxahWu/wKOnseLk/Gj5yN7QxxJTPxDY21Jaas</vt:lpwstr>
  </property>
  <property fmtid="{D5CDD505-2E9C-101B-9397-08002B2CF9AE}" pid="115" name="x1ye=2">
    <vt:lpwstr>87tJMZms/iPKIBodCZ3pjTD5zzQX4dP4YAIBbkbM2aYoQ6zdgNBgVGeFx/B9ocKc9AfKL1fBUlmc3UuWidSsxg36Xidn1A8JPhMjgEvFQ+WuMzkhRJj/34fSbB9z5xWJc2n9NYgeb/ZNNKCQcpnfxgaYIyG5ZpX0hCzHphdoe5aZxjvSQUqbCm2rTjRN5nWk269jNki5iDfgG/fi6U/2AJ3YI1+ZDPdg8BiRRFFYN6xPFEikPVCwjMTsvdeTmQc</vt:lpwstr>
  </property>
  <property fmtid="{D5CDD505-2E9C-101B-9397-08002B2CF9AE}" pid="116" name="x1ye=20">
    <vt:lpwstr>f4B9G5YH56KImZ2E3jTcTMEQob3pGmAdTWS7kWwcX0w5TUom2z9xfKfKS2JjYLSrgdSPaOBj8tqnn/RjHsjr5uM4Y+26oZFTLf7W2dL9ibhbkL85SfhCc6m2tPtxytC7E78rVD1VY0cPGwnCdc1RhVTAxs1VCWeGmRCJ26aYQWKShDJB8DeGRsVNmbAbO6dMi5bgkyJb4h9D2vEIZGIaEBycAdimjGwBQ5+2lmKf4yeyZgtLpwhza8+kgc1zpLP</vt:lpwstr>
  </property>
  <property fmtid="{D5CDD505-2E9C-101B-9397-08002B2CF9AE}" pid="117" name="x1ye=200">
    <vt:lpwstr>w0C5W1uTJ6yGR5kRymd1HDL+1lzWjRA+w6vSXZpqTyJrMPx3XvJYOt5lWkW6gHqINT7BizvYvuLqkAuo1X4IdWK/jZoqYGhYfaew1RWmj/9DAqgPKl7o2+GTJ9OyizdNgd2Bx9wWfCFysmrC/hgfwwmtYsw1rQ8dDQ0Yuhm+FWRkjoPnvuFUITYn8pXrEGx/mNUzuxNSMnUN/MqHEb5Oq8aQQGXEX6QsA3AjBfSn7OBvGTMk0/5VdNbYskJREB0</vt:lpwstr>
  </property>
  <property fmtid="{D5CDD505-2E9C-101B-9397-08002B2CF9AE}" pid="118" name="x1ye=201">
    <vt:lpwstr>QAW7BD/DGoaGxDHd3Rv95M7hH1qnawV2F3vrQfwEoiJ/XIPUJSeshQU0iBHfxyU92UIxw9BGF2NSRjwSCUhd9jGh8CSKONB3EXd43ZtbB9JuNbqVtuncvCSk4meHvE8+7ck4rEQdSmaJX1v43H6KkHBfY7bRLCyZ7zXseV8a61sHwEPQGjR69aZZ6pqaa23paFiB9btuP9O18cvt2zeg4ikY4jKj7TbSVnTsjMZOwX8fw4kQxG58PRacFpjg3Ej</vt:lpwstr>
  </property>
  <property fmtid="{D5CDD505-2E9C-101B-9397-08002B2CF9AE}" pid="119" name="x1ye=202">
    <vt:lpwstr>HCZUpYSWm1bUNeCCzXO2RekgTXY3NYPSekU834jeXavGzoIUB2lPBx6Bx7DuErfHAu0gWzB9Gvu9c1jWriZfU5HY5g09ZlW3vhdW+H6dR54mcigq/qemKlqOcU7wMP9nRM60tMSa4GsUjQN1+vvnD36xiTkm2/OQTobm/HUpWonSUnYxWj1Y9WuP7IYWpBDxZZNUGNnohYh+Bncvl9B5TTquXXhw5OS1KjLS5o2pC+21l6N0TQ+7Zv6/a4Kta9k</vt:lpwstr>
  </property>
  <property fmtid="{D5CDD505-2E9C-101B-9397-08002B2CF9AE}" pid="120" name="x1ye=203">
    <vt:lpwstr>BjddWjrB8tTW3+Louz6mvukB3WWK0lkkpaBEUaCkx61KG3ChLTOZqUkwSsqM9OOuoPn2cy6doBc5PI4H4995iN5Fcp5wCpqHGwPRY0QC9z+TIxmiQE+2CodFQxcumw7RVWIFLH1Y2fH1v2hwgnRu+537pbQUXBEUAGTRYzaCFlZNgSrWPSZGur5ySk2fRIcp6qOIPpvTvJd+8C6VX+sxVm1u7avu1D8UqoHZp0nw1MMpKS1bs6TzPH9xihsEzMO</vt:lpwstr>
  </property>
  <property fmtid="{D5CDD505-2E9C-101B-9397-08002B2CF9AE}" pid="121" name="x1ye=204">
    <vt:lpwstr>Vn+BBRpMRFjF37mNBUI5BXx6fxlVORokQ0O4rfTRZLms+xbDlvsXiP2vLlFunQv1yfYE+U6i1cnMB6a6O+LoAjNY60gXs0+vTloAa34v4P67W90TxqPxKZO59uZSeYEfIpXATHohnDNVL5SXnLv3oXkHGSLfJOexDFm7fZ+hKb66dKacfSuo6i81IUSfBtV51zh6r22a9Nawt5aK3/AXRA5YuYgmfTLm9h7+w6k4kQ8EOUG8Dq6icM7EIdNVLmG</vt:lpwstr>
  </property>
  <property fmtid="{D5CDD505-2E9C-101B-9397-08002B2CF9AE}" pid="122" name="x1ye=205">
    <vt:lpwstr>YJJD4PmMzlEEFLNCAW+qey0Ei0QRtvswEvdcxYSM+5oo5iT/hLzOLPL7b8G2AP5yzoElLa6roPSr2CNBWpIcwcBohpbpSwKy9i1bWyvnuI0JZ7FlUvA0oqsJ0LkBvMRfDxlr7lbVmVO+JXrC8P9MV+jhuTxWc2qVhcAw6/lqkLrwx1iVxwTqX4lE0atAPMyClxZlqnFc9+J6SKNmpoZTQ36pFAO/UTUkl9tLcy2QUqjNthtJfFpu+54wD0OFFIL</vt:lpwstr>
  </property>
  <property fmtid="{D5CDD505-2E9C-101B-9397-08002B2CF9AE}" pid="123" name="x1ye=206">
    <vt:lpwstr>GjTNxR1pvjx6xTqALvn/yBrddOW9Ny01EHIKu+i7n0sDu2vhzpfhz/svRtGvV3ekQNItAIVPVRpJxlX6cHVs0gYDUJjlz59cC3VFn5jUuA4+Zam+EamXgHfxkhKw6LlOGtGLv8NQF1kYvx0kl+FnmO+fhBm2bjJGGszPbiphMOusHRtaRS0DchDCKlc8LSYgKmohu7nh2OtDe67w8TnsTitMt8mfPplg0l4bu9+ooVPrYbeg5Nv/vqdpYw/cw/2</vt:lpwstr>
  </property>
  <property fmtid="{D5CDD505-2E9C-101B-9397-08002B2CF9AE}" pid="124" name="x1ye=207">
    <vt:lpwstr>RMPLk2Tw4ilqRHo0coLgWsiBLpVAk97JS99r65NaHRl4liBBKn7zta+zkFdqmI5Vh7ev1Yp7RLn3vXHUvbaPsXWxYxiopdknoVGa782i0N3VsNu//ReExBCTUOPdPFrEAO4f1tYBTSi653IyNUXsp8jCGJDCcKxKUMkPHZnKQXxBKV7gp+zqKBHkMZ9IO8lhAP3lmlUoJQPNzIfULYDqMBFVmxax2GxI8h2FHWiEjguncXC8LODib8lEMGqZCuq</vt:lpwstr>
  </property>
  <property fmtid="{D5CDD505-2E9C-101B-9397-08002B2CF9AE}" pid="125" name="x1ye=208">
    <vt:lpwstr>SyicODLMjdHxX93D9gJBVY5AKcDhTl+G/gIdPwHrvKizXhA70dHgES7ONJ4Fa6DfxMOcG4OqTzW5VjLuacwIQ9BDkj4Pph/OfVZxlKrHs8YlfFFOVzidrge+u59q46v3tVNnohZXDfrvGSf+L5KtqRe7w2wZUyLR368lvKd+rauXy/tKenh9h3p3J575bfLuCJfkikLSO7vsykeYA5BwRsH+OhT2xBqPwsAK04za//XLOdKkvuOMljJc/ZfiExY</vt:lpwstr>
  </property>
  <property fmtid="{D5CDD505-2E9C-101B-9397-08002B2CF9AE}" pid="126" name="x1ye=209">
    <vt:lpwstr>ldkW04861McXfGd40MjBVwy5sUIeGL8CDStdOLYetdg7gt3jCaDGWx5zPAyJrhnfbZkoTq+0H29eiSP45cRnTMMfQjVXIOL3BOlrYaM9qFznRh0NCyrUzWsqU75DafAOphkR46QgwjHYXnlsr8KUgL63urLVXx6VX3xuq6eOcV99tVXU1fW1j4Nm1/r1Roxy3lbJMO0wRIKyQZcUjRjOQFmImINurEm+4NKnQrA8ZYHJwI881/oYgBzhAPpNc/5</vt:lpwstr>
  </property>
  <property fmtid="{D5CDD505-2E9C-101B-9397-08002B2CF9AE}" pid="127" name="x1ye=21">
    <vt:lpwstr>WwCxq7RXhXGA4LWhvy1mHCw1cV+OAKVjT2XxPJoyh77iy9N0iVH9aOUVgtoSrWeQ4CnEZMn6jYTua8udLayZ+37Yi9yD7Ex0xOL/P2fGzbvWoDua0RefQLVq20D2xJHFQbduZIyWEB3DSdUKDFL7HmAW+DaLJ0TGTZBT+m83IdHyRVV0BnnxuyX+aBMH8DMlq1vhsoVlTCwRN+5unIS0iEBwOfinKIdJNjiy1A9J9rhKK0Yuc0lRdpORwK8NLRh</vt:lpwstr>
  </property>
  <property fmtid="{D5CDD505-2E9C-101B-9397-08002B2CF9AE}" pid="128" name="x1ye=210">
    <vt:lpwstr>TX/a7I8Vmof/8BQmzJlAzPAAA=</vt:lpwstr>
  </property>
  <property fmtid="{D5CDD505-2E9C-101B-9397-08002B2CF9AE}" pid="129" name="x1ye=22">
    <vt:lpwstr>jgsQ/3vVqqotMXnfjczFSmgWlS/JKbMPP5vgxSU+Fb5nSidAvIcuMvQmPA5NT/mYeXvl2rKfZvZid/ax/WhySm1B+GO9RfW0po2+8HXtmqUjzhX99qIBF2ZZ8UY2L+jIThSwoAFtB7c62rEUsJWj6lMTgfpfDTSpbFcpr78kchElCMhyL6V0aVWtUz7SJFoU3pCF9d3lG+fJVJjzzQm0dzaG01HX5tmreRObBGvYjlbShT6ipg1eMsKVPz3e7pT</vt:lpwstr>
  </property>
  <property fmtid="{D5CDD505-2E9C-101B-9397-08002B2CF9AE}" pid="130" name="x1ye=23">
    <vt:lpwstr>U88lJ6o/4g7B2uBqFaCzdTQ8IC5kp++o/iymDWW6sabY1RgR3qy21FgnkyojBtvPa0Fn3VTMutGgQz3X19CWtau8RwvusQsFZcefMoJKpnrwQF3bOhSUA8ZgApArq+9XErKJqQo/N1WD7ZFPk1v0Lj/FQFAGwf6oFd8h3EAORBAJL9Gbh7ojOv46fz+/Q7q/WtnhZIVCty+92RWrinxryzbVgcYD3EsCSWA4BV63r7tJn/ibtGAk6+AffDsst4j</vt:lpwstr>
  </property>
  <property fmtid="{D5CDD505-2E9C-101B-9397-08002B2CF9AE}" pid="131" name="x1ye=24">
    <vt:lpwstr>2844SkYjs5A5VQJgXQnEghhRnKdKdEp5ErlGInbeuWShPNR/sV7giCZG+e+ymZPLPNWkaFesOGj862n3mYBUgdIs3zDhAGynq1WLOKTKqz6P9JPepYZqWEmtbDYRVbgAPTC1vnF18DeObrpylRGvyn5asLElXx9I13C7GyNzFuRsStdDR8MURiDyn+DbiAw6+TLC6s8dz2tkEr+P9ldVfZkuYIYX35KPLIQag7P9sB48sccPrgXhgXOrT56lFZi</vt:lpwstr>
  </property>
  <property fmtid="{D5CDD505-2E9C-101B-9397-08002B2CF9AE}" pid="132" name="x1ye=25">
    <vt:lpwstr>/Uq7Zes+sqyhJzoWepYuw/1oUbTfjPlFDqmHICs+rbXdxgMIcEp7oD6SsIuqmWvRiQKe6cVWk7EewtcHUiV7DVk5/rp//gYbKABAQYQ6q/x134dRdSKg+gDaJwRGrLzVrzzGQ3SuSqxUFH/2BoQIoLV0joRJl2AwJsmr57mkp+GjA7l7t009FLYDIJg+PP1JLwWzVFFwy2+Tj6bixkKxtrVcojuiVSX27uQP5AvttEjQgXahK7cn8cArBwDI69U</vt:lpwstr>
  </property>
  <property fmtid="{D5CDD505-2E9C-101B-9397-08002B2CF9AE}" pid="133" name="x1ye=26">
    <vt:lpwstr>VrgnArd+OhwF5KNua7b2fsDsmxB1qTQfleJ2ce2wxYYe/8Q9T3tqu/maJYlfhTVOEPGqpSHcW2wPfJ9dK/rcL+8fCHCTCyqQEFGGC8YuSr/cm91tmLRg6uydruW9RWZsaUB57UffdfZN2nqqJaDr3XXl5scsVL7YdY/7JKKQNwkCV/b/533yzV6N/Vk3C9GWoDCpCcHj+OMwF4Kn60mVCCMHT4X5L/GnoN+/zuCXHPsmt248WAh4iLtkHIky1Nb</vt:lpwstr>
  </property>
  <property fmtid="{D5CDD505-2E9C-101B-9397-08002B2CF9AE}" pid="134" name="x1ye=27">
    <vt:lpwstr>T0o1zjbTzxAEiccXwau1fXYNnQGdMWZuyK416NpuKUR/gJHns1APlQYJ5Kw1J820jFl+5EzY1khaLtwaxsNZ7vY35kUVtklgu+4ZZKtBM4SfoC1DdFWwVDxHoeg3o2oX3DC8DR4mQbrwtvrYU80TJAIz8KcA8X/9ply5+0snT+2AFf1s86LAB9vVnfvr3nsPy5gy+qPJ03HuIByZQ3ACU2B3mw5QkJ69GpPaAH1w2rVjN8lpycQoSriLLls0A05</vt:lpwstr>
  </property>
  <property fmtid="{D5CDD505-2E9C-101B-9397-08002B2CF9AE}" pid="135" name="x1ye=28">
    <vt:lpwstr>SCG9i8rL+WXEn4r/RoF9mj/layAlFluPedb9qRLtb+mivhHy8L88j9R17hKgRfBaBqCvo296tYpQ6gUrWD8zUhYlHDDKcOjxNkCeja488C+JsbQRxRJqIeyr9z2u2t+/DhwOTZzfuqI9k76t/ULieqtEiC+ns0kb9xjVHFT5bxwejFNQtqHziXy0wtlQtyG6byd/T7wsvE65we/cwrQyafKFIsHffgFf+1bxx6O0cjzTnBV80Olmezgh+tTEVLe</vt:lpwstr>
  </property>
  <property fmtid="{D5CDD505-2E9C-101B-9397-08002B2CF9AE}" pid="136" name="x1ye=29">
    <vt:lpwstr>baEy0C27Njlixt4asab01Q0B169cqUfRvkUP3BqPfZo9yyw4p3ik5Wal2QELRyxlqPtqUqIt2H9yRScG5CUgC/tfRn717Q/pqZWCZlf3JGdgqEwHgY6OqkxrMuKZ9W4V3mGSAB3h6xdTGHZ4gNFNU1Hvd1d+q4dzjpzZngJqo8qHWdUhluP0OGKRTKDJ/HsyzWaIyX8knveYOuOTojbkZlcsNQkH+evb2oGDKWMmAs7TSmV3VLPg8nEqiyyyq0+</vt:lpwstr>
  </property>
  <property fmtid="{D5CDD505-2E9C-101B-9397-08002B2CF9AE}" pid="137" name="x1ye=3">
    <vt:lpwstr>wabR7t4fjJ0A4bEFT4JiZvqCn9hDAsVuinw5IYVQzWLQbX9CIqRGLDSXn3HZ9Xxx+53I5uZj6Wz/BYOnhbbjD340YFG5xpuiMj9TGEvb4uMf4VTdYDJ0l4PWdPK1R2L7eFbUrvsz1mq70s4J6zOJ94HXYAJs+5GHKB7NpK1zCaZKvhWiGntPy0sON9qSpVASJVjUc6Qmf/QC3aR1yWhZ7rJX/y90o+y9G6iLnKZKhvXCbACuFmMNcrmbnYkfjq2</vt:lpwstr>
  </property>
  <property fmtid="{D5CDD505-2E9C-101B-9397-08002B2CF9AE}" pid="138" name="x1ye=30">
    <vt:lpwstr>tP2+Qj/q7m9Zhgy1/nO3sZG6zoz+u9sYbNAIMST7Of9Bzugubool4BLw1qYJNe2Zdseb0FrRvfaRgH3hERlPeH2GZZPjXbz59BbGNwSSVwDOg9CRWgJw4N1tFBMSOmLRmdvkCL+OEHA2zX05QP4z2d7946sjYCUWHold893hn3T8H/6turTn0V1fVmEekCaIkSQG69gYx2N4X+uQhxpgNnXdQEZGFXCd13GC4I6Vrzc5CtX/51eTqHyw13FzE01</vt:lpwstr>
  </property>
  <property fmtid="{D5CDD505-2E9C-101B-9397-08002B2CF9AE}" pid="139" name="x1ye=31">
    <vt:lpwstr>4bVJ/nBPVb+IZhXxuqXXNCp/6V4LDS+4oEArqHCHkxM309F1MsvdBWdyoTCjUvGARl0ZbYFnOZq1RbOQrdPpv4hIQNh7btIttq5HIgPnQpg+2a8Je6Q169UjwEwnEhW2/3+pMtmeXj3S6T0Kc0nUqevjLwRqYCp/wCdxDZCO95g4YBGmRL4hTmqR/eYH3GKwAMr3PX5hFKb/ePiBu3Qm3sw4ioS7u+l1g8VXAd/l6Im2HaAw6qX2KfRP/EwUhe6</vt:lpwstr>
  </property>
  <property fmtid="{D5CDD505-2E9C-101B-9397-08002B2CF9AE}" pid="140" name="x1ye=32">
    <vt:lpwstr>ZpoA21tYx3UeIOtWTuP9+vzMwjzRMr2UTvbxeFsMdI8Z1I06/gxnQQaevfMXDspsgMoUuOVeMMix8XxjD23D3tcp+3+B0Tz8C8bV1UH60W9z21ltNQ9LNy166YPEqaDO5SEn8zhSSkJH3b5rc4G2PsnB93u4yzEno1tIfDXcHYyT2aqEyE63DhuKBSZzTaRdhpZ+44+n5Urk6Ail7Um9QmqsYMrvgokTCVmLN+PQbZpi00982ZgAkxTY+6mCGOQ</vt:lpwstr>
  </property>
  <property fmtid="{D5CDD505-2E9C-101B-9397-08002B2CF9AE}" pid="141" name="x1ye=33">
    <vt:lpwstr>Tg5xX7LEbKbEG3ldC5ZanuBbIBDYRkDGH5THus9+feKd78bTKlgPIXYLimBfmLaXxeRbW1R6Xj+JMzwd+B5RalftjLft6RQIChhuZFecqwmNyDKQ+P+7d/huN+fhU5tWcnjbDMrM87ayEkiOD+xgTmWD/PZnjSoL3UDyiQNz1Tg2kQw260pQ4W0bSTzCdxR0jxs/aKUZD+y6VdCH+RkML+SUxZGVnWFFYbIUIBsck5H+BCQPsUPwleZq0ME9PaJ</vt:lpwstr>
  </property>
  <property fmtid="{D5CDD505-2E9C-101B-9397-08002B2CF9AE}" pid="142" name="x1ye=34">
    <vt:lpwstr>XPHGhsFiVQmjHzMhf6Bz0N9r3A8PH9qZSsAu3tT1PZkMu7Vxg89to6fVws/eUTp8rP42h0LFb2b+FRu6x/SzkgJPjC1w3pA00kotSo4bwGbq44FMS1eZ+Z5j8wwUePDDubDc1YmbG+hMrvtsaPGMnmF8ohblf3UX2YOa5YJv0RuAxhgzp8rtP9Gbg4f3Xls1kjpBJUSIMWhKx1NRwr35PX+cJKiGlMkWf+jOCmuTb6m+xoOmG1YKjq3sDaUeTVy</vt:lpwstr>
  </property>
  <property fmtid="{D5CDD505-2E9C-101B-9397-08002B2CF9AE}" pid="143" name="x1ye=35">
    <vt:lpwstr>h9tPtvRpIAaHYW3JiNgoULS7T0HORh7SOPY1G4NmnNvdbQbQZgLYmwHXLNysubthZtMnKPxPUuWSmOLTdN58+7gxvdnoXF+Uo7Gc2WX2BS7OskM5A7+/RXRcCFzjv5Yc7TAX9r0gzGteWa8XE/1zs2uAfEGtcPX2/Py8njvcia26ljzG0oYMaIulaYvsd1CbB0RHD9iDPdbCl3F/a3oUrsvF1RzJDdWIqp6x/UMFZQ6AXleYRzfI9zJ37Gh/kjL</vt:lpwstr>
  </property>
  <property fmtid="{D5CDD505-2E9C-101B-9397-08002B2CF9AE}" pid="144" name="x1ye=36">
    <vt:lpwstr>U5ujpqb+kA4NXHDtm0S9903YZs/hCZM633oZxo9y1fFKV9JhXpy3XD5B0YQrwoZe1bN+QgmU0KHaipE65l0qultGKbGohwda58F9/XNu7hLvKct/+HP8JR7Ibwx4GUdGVXyKE5WdBoJYZsWj26pJJH1T+VnVrqRw38jpIHci0AHGNbWzGL6QTiPRUE3PN7HmoQPAV1tS1tf+ctgg86kZmNo0JFX3E7ykm8Kg2s7vBZmSFz4iEKNO6Y938jW/gW/</vt:lpwstr>
  </property>
  <property fmtid="{D5CDD505-2E9C-101B-9397-08002B2CF9AE}" pid="145" name="x1ye=37">
    <vt:lpwstr>sa/+amwFYxlToVrsDTFmhnwE2qfpd4wTgG0RJ86zY4YuNkxvO80+oa3Uze7jKRwNJCMBBmYKN7H5F/nSNxT30a/irmynwEJN6JH9+diNTLVN/o6T4gL6N5WAZodw3Sa3vD1iGW5nbDSpF5DBbI/IPN7kSGPcCJVfBhgNBNxZsl5UYB/rLkPvHQeqRUjRXgpGbbGLejIY4EuxUHp0HAA6JlG+opkY+lp+ocBDFTPYpexFy3SptsaRQzCUH+Qa586</vt:lpwstr>
  </property>
  <property fmtid="{D5CDD505-2E9C-101B-9397-08002B2CF9AE}" pid="146" name="x1ye=38">
    <vt:lpwstr>78u0IUOH/2Oc3NfexJYnKaOHKjCm3eNUj1z8atJSBahA9ll7ENroBpowv/0K5SGOeWDOTOcHGqUTCQ1Vz4IpJBsVHYCD59Fn51S/SQQYD9slzd+b2hHFHmpMX/iEYdE7DTI+d3zRJbjbSMS6k6AZ7KSMqF9bZHqMQ1P+wtxiFTRte8zZ3wlQPaZKTRpw9TiuPQLUx86unfaY86cLSFkGvX0Tf+NzmgLhkOkzltldZ21DhN9DvUSGrQEnXfChMEu</vt:lpwstr>
  </property>
  <property fmtid="{D5CDD505-2E9C-101B-9397-08002B2CF9AE}" pid="147" name="x1ye=39">
    <vt:lpwstr>HWAp7ZMl0Scr3jEQHQYR1rViz6bmNOP6vXflwjKc5oS00H+9CTZQWdQf/3OPEjruVaKp0vgenpr3duaNXkFHSHfs6BQUatG0TH9mwa0N6efQqDcfboeyuKbr8rt6HcZ469/+MoKbk0PnqIsSDLJhEJcQ8Ri471CxdZECDKXKg+piAkkwdkIXieN+syTkBByTCFOk0Lwqk97/F6xDOSeaQhdsS2B9djKhM6FqJvcmnJz/SVNUhZyZBARH5TYaTHm</vt:lpwstr>
  </property>
  <property fmtid="{D5CDD505-2E9C-101B-9397-08002B2CF9AE}" pid="148" name="x1ye=4">
    <vt:lpwstr>BIVib4MVGXIXzWS8ndZwBQpGTv1NoN7VpV97Bu6GkBRcasi1MjaknybdUCIyBNl3TR2F890h9oBzo9QZMXHSbEcpOi/mEQK1/+nEiwJ8am99yszaLBksaf2l2qamycaCtdoAxMfQ6kFBl9Lz7xU/ODxyVEgoH1CU41Ez6vHixAThfAyLJ2rcxc81G3P3T92d304bL2PSjGXX/Vu88DjsmRRagdbQmEg/MDb4RT9Rti+fKw1uIVm75aeaA+KIgGF</vt:lpwstr>
  </property>
  <property fmtid="{D5CDD505-2E9C-101B-9397-08002B2CF9AE}" pid="149" name="x1ye=40">
    <vt:lpwstr>oYJg94gyuQhJMRw0vbiEjo9ZVG2akQ8y2YckDPr54HUnVrHbWvExC/AK3uxNJdvUHtqJS3e30xMfgNb1bRQYBBEaFiyCxujSwsL3dGL6hHYaSIOFGQ61z2ac9ymfa1oCCWLg+YG7wvEV414/0DdK7R/yjTJ40b0asyqaE+q+k0CdCpW/2/Jxn0eteVNWjN9wDwzsogdawia5RKgWxShqpLLG0muXRTBmeF0p00OB7tSL0uHLUwqXOKlzzG2vz1s</vt:lpwstr>
  </property>
  <property fmtid="{D5CDD505-2E9C-101B-9397-08002B2CF9AE}" pid="150" name="x1ye=41">
    <vt:lpwstr>6JdJhEyIJ1bABIB+klaCeRH5AOz2rkNtYfSWgebd2zYaZ/thXbafq50za9SEjV3qgEwIN5t1mK8zWnleIQDZdUpqZ846DQj/DN/tw2dJpi30WnDS3+b0vCqRHO1Z/Uf+1KIAAlOGZqO6Se08UerQnN9vPWxE0CPDbglUtPZ9i259lIViam+l5oFfw5sBib7JJXZqLFcdHNzQQwX/K5ixV1oykmgs80X+YnUd/yVge1tVfmBubiDh1bf/HQzAIEg</vt:lpwstr>
  </property>
  <property fmtid="{D5CDD505-2E9C-101B-9397-08002B2CF9AE}" pid="151" name="x1ye=42">
    <vt:lpwstr>p+MpPnpb4OEDI/LSkmdjH8YmolkGDwDYXZOw31twd017UkCzm33B2snK8VcQRYRCDeXFVWXzobMbq9z2nk+VsqU4mZv+z9WrBqiqW2FWqcu6ndxtXGbzhcyUQAno+vuyrcvh/O99zDGQhg5bvD1GZz+g3+zXa/rGTRiqlaYEnEugo63l+zz9l2hXwRB8uKp009TQX9IMedx4PCZIDyJ3tbg8eMujXxmCLnRaLSu9hceg9DDVT9u4J8lx4TqdmYl</vt:lpwstr>
  </property>
  <property fmtid="{D5CDD505-2E9C-101B-9397-08002B2CF9AE}" pid="152" name="x1ye=43">
    <vt:lpwstr>ic6HfZGjDsEPSlygEJcp9WmaZM1Kn6aKlunDYGT1OT+5rDMvZYFYAvT9dRiW5bXKlm5zHuO6voD/GzppmgO9c6uE4FA/gdFSTvLd+RLPP/MjJIkNDqHgAoqwKZTUqkTmZtSyeDwSClex5iN/icuHmIVVjMEIr2543XznPOwtD/3ig66kXmhLPvsfatrO6yjdg+2/K7BjzPC/+ZOWJ9/i4YPdwrfipm1yegPaI5KaySM6WtsF7q+sFhHJaqQOGA9</vt:lpwstr>
  </property>
  <property fmtid="{D5CDD505-2E9C-101B-9397-08002B2CF9AE}" pid="153" name="x1ye=44">
    <vt:lpwstr>XpOlmegVzuCYvU+dJSNSqUn0kj1c2Ykj52KHZmVh8+KlkrWR9Y7O8cJkB5/S02oa1cLy8LS3ewNYWDyO+GhQCQizDDAiIcuLLoo+/GvOICvWl2JSVbPjVSLu4ZsMjpEAhKmkUGdSbcXbgFL/tts4hOFzqyyLatvQJ2t3pBwmKBNLc4b4F7rfMj/RJejQJxFFk5AIRWikRO1nomqSPWcdPFxiO+3wDLSOhLCb7WsjOknMYbJtt1CCHrAQYsCfftr</vt:lpwstr>
  </property>
  <property fmtid="{D5CDD505-2E9C-101B-9397-08002B2CF9AE}" pid="154" name="x1ye=45">
    <vt:lpwstr>sX1yfCW/fRaD3c0Q6S3y1e54jf5jQWH7cVnAIXuYiwPR9CyYtFXTyBCOeAUTeRWqT4DklRgimK9KQP6ZS2JdiMp5E4I2ixrODqFA5iAkUy5FZfroggd6XDkSqTX3ij/ofFRuA+WEpUmOq2MyXfWuL8TcdKpoKOVQzeK93UrA8SGQHeb2hoSSOXRsBY1klYtekiEJMnq9pCCHZFhjPlAr0gv3ZS0rrA262F5GaORKF6xWbzjtmcrNV/v9zs194+Q</vt:lpwstr>
  </property>
  <property fmtid="{D5CDD505-2E9C-101B-9397-08002B2CF9AE}" pid="155" name="x1ye=46">
    <vt:lpwstr>qRbLUGdZtE02hfU3r3CP2tmzsDmLbMQLCwTlcsybLzbkBjsuUYvBXBpOSk0VihyQ/9oYAkmVNQ/JVrI7U4v7B8jUK+8hIwnbPBs7z9e++8HZ8ONtKWwhlzCneTR1s55CDYOLBnxMKEyxbBScXS2y+RVk/sp3l/rDlVXH+QweuOaPc1U0zYf+R2VdcaaK2n6okCfczvsK/IfC+RPzItHRGuDOP8LIud6hC9D8PVvj8WcusoXDfb+EG5iJ56sI8yt</vt:lpwstr>
  </property>
  <property fmtid="{D5CDD505-2E9C-101B-9397-08002B2CF9AE}" pid="156" name="x1ye=47">
    <vt:lpwstr>xh6tA2HT5JarSgcd1oUawZUQBoA7hKRIhPurhH+XA/1+mAHWnvcgIk/K3HKfSJC+wZRwyGNAc2iwTaOWC/QOu5AVEZomiqQm9nqSXwr+6b2hKtfk8H6dPpl5l0Ai2bibPBmFblITqJWaTn0mIlpIgjDANLvAxA83Sd9VKedXfelbORg7K8AzKqatBu9bEggaHYI3ztcY6i1sxm8dvqvuPpaonnkKcgHOoZPRQBmmRn4E1SAfaBBYn+ONPPc9M7l</vt:lpwstr>
  </property>
  <property fmtid="{D5CDD505-2E9C-101B-9397-08002B2CF9AE}" pid="157" name="x1ye=48">
    <vt:lpwstr>FbSLU7JjYy4PMb5NkupRFuxDr/1lDffLj9wNuN9cPiesDRcHqSM74CS8NX9jMfVIc8wQB9aRWVLP3BK5AJdhEqTTukHeGwbD1BNP6Kf/YuBe24pyDwBmSycd99BSx/MPmrBVqxt/ZjnhRYW1coqq8KOwee404nbwc4bAaDorn3T4j9u6fc5jgealWv6bxEcfaw2okz4oCSHE21pJBIwS/PocEgrPg+Q0i28wvyEeeyt1+xs7qnaZfvX8hdcwZzq</vt:lpwstr>
  </property>
  <property fmtid="{D5CDD505-2E9C-101B-9397-08002B2CF9AE}" pid="158" name="x1ye=49">
    <vt:lpwstr>eRMYX0sqPNAfCXCNnrjeEr3OpYKAb7L01hSIFq6BB//utoGQj3S9C4x7zCZo3t1+SFlhP07k7RgEl3NQGtdKEvXuhMO9GyoJrrs/Stj2SBbxjpgI+AT/z/RO5mYmWThGxVkGjrVy31yqAKPek7HjXra/OXcLC8fror0lrz3y6v3VGf0c2OfkZMiTJnanc89S43H9NT/Y7H0y+TijLtYffV1K1nIozuzyXkqMABI1J5w6naOB8WVqQfXIfrVClsL</vt:lpwstr>
  </property>
  <property fmtid="{D5CDD505-2E9C-101B-9397-08002B2CF9AE}" pid="159" name="x1ye=5">
    <vt:lpwstr>zYI7d1fBaHNK1809mdcuoB5FOf1SnfDvnzq3r0+2BaDcLBIz2eoBkiHHZ2NcV4Vp4UyKvyY7V7aTjPWzMudEXbeU6Vi9IUeGmYF0/Bm3C2N1k/Kh3Q85MUj0FgpJZ5ryYE1OkCcxfmjS/xvUrzgyLiR8fhLtiTbY5+FjNBYvsz2vRq9tS8M9zcmrnr3qkUuIbuDvQ+n7j77u/iuFHfQe63mxGFIE68Yb2eDVUP11PbU4MTKz8Pprp+UYjJbpGeZ</vt:lpwstr>
  </property>
  <property fmtid="{D5CDD505-2E9C-101B-9397-08002B2CF9AE}" pid="160" name="x1ye=50">
    <vt:lpwstr>n92FzSH5QT9K18Cubs5bjxW0ecPuNaPxKpDbwiVdzaDcmuzxgpOUmbre6wt0I/w0Wx7UH4eoWK/kjYbQ9mTlhQDj21yDUrCsgXCS6aMDCtylOMGujCqTVZw/pQTYIG5S1DfcT5NS9d+vcliKuKyAfWDwBQ07BbXt1KtbL54M48fh2pIXxbWEwntEhEuZcygkI7a2TWmOkdWeNIxjdXj83nSKNflzjiGCxr4KWyV8cv2uXQpkYMWN5atKv0I2yCt</vt:lpwstr>
  </property>
  <property fmtid="{D5CDD505-2E9C-101B-9397-08002B2CF9AE}" pid="161" name="x1ye=51">
    <vt:lpwstr>7vhGxuClHIvJmD4+1lz0trfL3epupB0CN4hw/0MJO3zvUhioMX+xtsPSSEDqvctuHoYRR3GEnelGIrPsgAwt+lV8+0RtUwl0D6+DM9uT8I28gVfRum52fxoaiB8eR9THEDhNzICfbR365uOZUwOpZ2r9GM55KAe4Iig4fcSRqNFUQDTD908f2tTwAQWHU6wD+iKUqaJcSs9mTrQ6dbyV0MO+EVX8PEyFCija5QS+LzcV4oM/VL7YmIhQVzjaaZv</vt:lpwstr>
  </property>
  <property fmtid="{D5CDD505-2E9C-101B-9397-08002B2CF9AE}" pid="162" name="x1ye=52">
    <vt:lpwstr>N1RJEYSKwfsXRZJf9FulE2x/NkCafhDvbg9jQnkHfxFS8As5+fffSvgpz+iY+PL4lTQnj99mOAzjApczVaTRgol4ZLHEwXxHXxsvCy2F9G9Efz2+9/E9oJcPthdUPnWGTcuzrn9XWXoNo0Jh4UB/w970vC0RlhNYrX6/2L8H+XtT77PFBkdNftt/GYlKxmi9K/PYpuOYnt8yw/voLoJejxqdHcKJQkLWzOeFu3510A2U/lpkZphzS3fJA3X2A+G</vt:lpwstr>
  </property>
  <property fmtid="{D5CDD505-2E9C-101B-9397-08002B2CF9AE}" pid="163" name="x1ye=53">
    <vt:lpwstr>5KFIFKc7C8rD+neY63AQp3D2V5vhOxkNfFyoioehRbn9GKr2t/l2Q5sGLLZg3Zm1yPBbYGSSecmZYrPnreP1SX5X2XMIeuM7/Ki0p+zM/nhtGiSK6+6YAISyuCjEUr2HJn9OtVo0Qq7m2XyIV4qM9c1AfeWNhl62IW9EMiVd4/Y8qiNQT9McJklm8N/OQdYzLiCwoMeoKtuSExWExRs3TMMtmE0ebRNh0gh+XXgG6QzsiwKw21fJZmUBvEoBOWj</vt:lpwstr>
  </property>
  <property fmtid="{D5CDD505-2E9C-101B-9397-08002B2CF9AE}" pid="164" name="x1ye=54">
    <vt:lpwstr>mLaB4OcXE/eEzb+IEjqr3MzS4YF0CMTxm+LlCsINbflgLnudgC3ybXzkgc+y8DoEw1ArSpQPHDcutTZj0J5+fBfwCROjXjR5uFf8hPTm76zU6GpSgVRxG7X0ke9nbOzn8NzmpqHNiXqms5A6hNicPc9UCqIZXnM7a4Voz4omCK9eM0tKj0v/d1F12b4oD4GYyvefxZSDRubif1tV0PeovwpmHYfaECcNMP+plCEWnO7yziQepxWlxcngzAIOkl8</vt:lpwstr>
  </property>
  <property fmtid="{D5CDD505-2E9C-101B-9397-08002B2CF9AE}" pid="165" name="x1ye=55">
    <vt:lpwstr>1xGr7kYc+/dq7+xB8OWkCSA8ssJdOU3zJ2q+A8bsnTAeVTM3toAjvGj85b2YUEpfFYMYP76fKk2pJM+rpVLSAKp0hEWWgoQAn7//bbWdQCQ6Toopj7NJmrm39fJJiOOaezvZBblhKLc/Y1dhQb2Z/mabph2mRLQqk4UVzlEIRX9WUNxgR/Neb2C5IVOR4J5l6ihCH1VO5OKBD3eSjpj+JFGVr/YY6QaY5+dmesqzDOtLv00k5lAn6xN1iKS1WLZ</vt:lpwstr>
  </property>
  <property fmtid="{D5CDD505-2E9C-101B-9397-08002B2CF9AE}" pid="166" name="x1ye=56">
    <vt:lpwstr>X/yCzgufw1ZJy5gVv04fplKCE2Z7ZKZR9VjwhkjD/4J61f00ZJkSB5Mny6tML0W9lWWBZ2gufmf7iRQIC/RVyB9LnLRYdETjCUFYhqw9Isvj+GNWKeJWanXvGFNDDORaXSSf1Rt9sJq7Wvnw0HhtHVTia8PxfpFTSVXiHh9l9G9/GzzaqJ0lzU6zkD7Ji2j6Z3Pm5xila1eOUXRI9uhZRLq2D5A/v9j9P/zkIB9UVpkn3zMIbvqLF7/WmfP4u0h</vt:lpwstr>
  </property>
  <property fmtid="{D5CDD505-2E9C-101B-9397-08002B2CF9AE}" pid="167" name="x1ye=57">
    <vt:lpwstr>Ll5wd2OmgckLGDwPxAzZ7Jwkhn+azypJOljoRQp+/7h6PNXjjWbm6XQlSQP0DNZtDe5Q0pZRAp40nwE/v0pZBYtg4M8Qw8DNQtoCiI36E9d3Iut3NzzEQ9DNKzj9mg2N4NCcMyIaESHhCxoCoftIVxCFFKGmtWVFM6UMy7OLF0qSQsQwjgcZWPhPKpTk0W65MQg/eXXHsy1oPvLvLB3of4VBrmCuMItaezVhzooBRejMucXfOSDxUiELepATVdP</vt:lpwstr>
  </property>
  <property fmtid="{D5CDD505-2E9C-101B-9397-08002B2CF9AE}" pid="168" name="x1ye=58">
    <vt:lpwstr>F3dGyv4iMseSVyeH8pCElMI/QoV8fWwdskQbQnbBho/UC+a/3zlrzti7G72fNhLYBPr2ZzGKNHBsOC3ltEIwXxvLmHRM+pemqOnDuyn89H4Y+qrMgaQpKJUFnNRFqUcCtQeXfSAKgdgjRc5r5MuPd2bPOnHDws+34LEGX8GaT/Z5lQyip8CUUZOOr8JB5Yqtq8mbPrws5f0uacEOH0Hsi27+Ii7BtWDLmeq0/DJskmCljg0mEQueSO5efDh2314</vt:lpwstr>
  </property>
  <property fmtid="{D5CDD505-2E9C-101B-9397-08002B2CF9AE}" pid="169" name="x1ye=59">
    <vt:lpwstr>lLaAmxbAGe64s8A5fozwbEFkgbQ/Gys8txs2c6F85a+J6NsFp72XSsSQr7xH2briLVNR89Si4jUTPI32tJ8NOj9Cx+HvMaG1Sl5wQIRLuH+gYnZ7KtTc6MRjmteLv996nlUkfiwSgLnhmJQhc21wNv7LoHiMtuodYjNC9E6OAvsmqL2DEREOg1gTwbm8HGNVFXUUyaaMsj+1XZou+cDz6D4TOiuDYrt9QhnO6l/hhH9N+Wewt4TbPFFW1pSj0NH</vt:lpwstr>
  </property>
  <property fmtid="{D5CDD505-2E9C-101B-9397-08002B2CF9AE}" pid="170" name="x1ye=6">
    <vt:lpwstr>6onjIS3esUyNHihVgsCbp28WauVc5fJZjCp5vCtQX0t1w8dPb7MM9hqVOQ/nxqgAYS1ZynFe5Mk1W3/RiNZ6ZPmWhXIh+gYpVSM9FkCTH2JEtbXxPE7I2CAbhv8QFf6wfhgFiH56zpeiIwql9ae+qo5Mr6Cuzu76aRqYOo+i+DwfJWR0kQfsHbxT+FM0j5I2OzncQQxXo/nI+1S3bQls60Ow+xGZ9Ph1XjnZ4iwohoDQNaEZJPEV9aKmnYrZubG</vt:lpwstr>
  </property>
  <property fmtid="{D5CDD505-2E9C-101B-9397-08002B2CF9AE}" pid="171" name="x1ye=60">
    <vt:lpwstr>dinxsYFqKilhc8vYjsIsLjDXw9iE7lw7tR3fkEoKTOk0U9MbT6H1ypKSQdCB05F6hqr38yMheh6KenfPxpkCjVyA4t1EwKqf1b3oHp0yyVVAjVftkJIT0xVkMIImD1S4PCh/OhCiU5KvGKjQgckNul8oq6oZ5Gcla2AHRjg+yQdDckbhY5AZ7PL3RA4nf5xAE+dvzBILvCWThEZvK1+zDAMyQDsYumfAH0dgb7AoxJmM1T0/KdqzkGWgeLaJhVQ</vt:lpwstr>
  </property>
  <property fmtid="{D5CDD505-2E9C-101B-9397-08002B2CF9AE}" pid="172" name="x1ye=61">
    <vt:lpwstr>md+ehwp9oXU3UI+PVlTRiYpcR7v44JpQe8uEl7VFAY+LicmBFTuxQJNRvt9SFNRBg+FJNjnRCFD5+4J/0PVccjISlXo5107F0wryhKIeca8+icAou9me8zJeOQc4cgUhzcZTCQShbATZm/u7FfjfsroAHSKc5FdlVmWizCmeCjYVENGwLni54m/CSk5cEnevvXN8fbezva782DCV4ADQFnvLq6/8aTlBn1ABWL7zrXwWpoZXnFsmtt1WLL/5tP7</vt:lpwstr>
  </property>
  <property fmtid="{D5CDD505-2E9C-101B-9397-08002B2CF9AE}" pid="173" name="x1ye=62">
    <vt:lpwstr>QaRyWBzNtkTOyGDheXA/cH2msmY2aDTjEE/fHJkhf4GLqv4aqTQqGrbG1E3EKDPSNI2xaN4Y+L/4MikxBQybVW9TzaDgBpcJpZGhfyQe+6ZhVwTvmsaSiIzH49E/+rA9J6XKIHLYU1TnczPxwhFWT1h/vnQdi3y/Tsy9pRQxXoVcl+DVDdzUBDuYOe84paQGkHRX2oIAh7+8LJfCM8Vsr8aV71xLSKefKJRm6sSezkrJr5FNExsO/N5l4imEprz</vt:lpwstr>
  </property>
  <property fmtid="{D5CDD505-2E9C-101B-9397-08002B2CF9AE}" pid="174" name="x1ye=63">
    <vt:lpwstr>k6UJk5wPPU8bIQ7XQcvWjB4QvXwIxhsoCyBy/744pLBE7c7wWY4/YqFixL+3EYIvUZHHMxVyKTga8DKimd31pb9JTuFtUTAA5xv01Sj9qKPZpt1QRhNaNsBnneevgEH3BSPvqx5bsAFMQDtTVMkfT7GiNIz0yqX/oAr3Xu4R67E89S0UfJdCdf7tOddn3vM4KBURLd//677Tg/mMZEqz/ujHErjdUbKUhBrvtLehCkR712S8UD9d9WH70GAW6Qh</vt:lpwstr>
  </property>
  <property fmtid="{D5CDD505-2E9C-101B-9397-08002B2CF9AE}" pid="175" name="x1ye=64">
    <vt:lpwstr>rI07z7tV07o2JXxCnQUfBRomnM+LZtu+M9ou8EeXAjx3aFqjwf43nO6z1YY8a4Oe313A85hhvdgnQNjo75IiWCILpI1H9eyv7RjGUCVESEnqZzrugmxKbo/DWGw2YbDFsC+25sB12rNgomo3k0fC6x3No85ao+8qXQ7p4HSE/axDtrvPwz3SD4aN9wQQwMXQxDTyCctgNz0dZFrrkA7/lKmhOyfNZK9tCGEcRh/SerH3XXk/nvUqorwh/obEgfh</vt:lpwstr>
  </property>
  <property fmtid="{D5CDD505-2E9C-101B-9397-08002B2CF9AE}" pid="176" name="x1ye=65">
    <vt:lpwstr>HOpWqJLjOMpP5h6S+GjZUdeK0ztzdXOJJHa3Y1kRe8rqebDnpY7h/Q94DCRpS0iGu5IG1bsYaiV4Hx3ZQ1X37DIKH4OC0IfYHVVKTCR1DOdUTgJhWp8ulFbdC8CuXi0PUnxFfp8dmYza8ma7IPjHI5O2Wu4D875MyDFbcsQpU7RmqunSM/ZLuzs4TQt9+XRq2KwqjCBItE2sm8f2DJ9iHauZ3B1iqGrgk5FdMqZ0aS/rylsAXqVvzFjPdfUHxwc</vt:lpwstr>
  </property>
  <property fmtid="{D5CDD505-2E9C-101B-9397-08002B2CF9AE}" pid="177" name="x1ye=66">
    <vt:lpwstr>j7DqHIYIo3eI1Q7VE55UPJ7wCCjoB6e0PTrmUSlJsvwigZjDj/dV1RszTbB/BJOH9VjyHkZRUoOvHZYVzOSNlZXKpuds7V+G40N8+eu4ud1m7RgYkN6ErNTBURQ+m0Qd+DHQxgix4epBjfXx6S+0HkMUmCbLa4ahb8R9F5JDcIBUH0QCwQGZbknDM7MogcBZzeuLxxuSjra/5M92sR5IqMoiHoAb3E5mBaEn3bNV6Pz1ZOueLZquu/PgM3LzQcL</vt:lpwstr>
  </property>
  <property fmtid="{D5CDD505-2E9C-101B-9397-08002B2CF9AE}" pid="178" name="x1ye=67">
    <vt:lpwstr>cCL33PPmBmSzVNyq2CI18i7iOJpB68gOpEjve2j1BwnLQwJFloQ5FpM085U7JYgRemWLsIvqke1jDPWW+VYOb9XNy8Vt+sT3SJJksaSmooP/yjABJcRrbJg46Vm2VYpkK1sjtXENfG6YoZaoFXDQTgH8yPns3HyAW9si3XY1nH/rxYLxhU9ubiYgsFHJxLNre31mgpU1vOT6g/Qg1X4fIV4x5UWPUv/5m2WSmWyw54uTiy9PiD1eNN21q0QjpnW</vt:lpwstr>
  </property>
  <property fmtid="{D5CDD505-2E9C-101B-9397-08002B2CF9AE}" pid="179" name="x1ye=68">
    <vt:lpwstr>KOh3LdLW1/L2Ed2X4DIqDBmgbn7QItN+X/zilWECrdLROje//Nt6URrw/0VEjj/sBTPAZymIDStbg+I3XR000Acgpt0hlubSajwP0+yHkBdIbu6eNv1s+0Q2Wo2wd2H0aNgcSPcKhBG+as/46PdY74sjiZo/ReOFRhWGbDwplvEWHdc3VGWP0sv7UdgpfmZncCl5UDkmLgcuUxygEO8liazyMxhL9Gxvev7NbdYumiEa2KeJdMxfjEYvhZTxVCs</vt:lpwstr>
  </property>
  <property fmtid="{D5CDD505-2E9C-101B-9397-08002B2CF9AE}" pid="180" name="x1ye=69">
    <vt:lpwstr>ZsfnzKVKPqYh6pb2kpkfJryXuhPD+kjpneDyC6JThHhvtYTfpKBUIFDuoKIKqgIZaUdSpoLrYlbZRjvW0vB8V8yuqmtTV2YHPrQjnSAUzXL+RofcAeXcXE7CoQpe2CmHFn2oeZ2hO5me49Xpjo2R9KNankodTos+1aOGOW8GN6Bqmkst3gvAur2jaf4SCKRV/96uLy503sWdWTDNhZrqVera09en2XOuGaZAkJYFRkD90qFGY0NLDX9hIlxlk81</vt:lpwstr>
  </property>
  <property fmtid="{D5CDD505-2E9C-101B-9397-08002B2CF9AE}" pid="181" name="x1ye=7">
    <vt:lpwstr>vl5FIgu03W1o83laN3uGKymjcvfn0nZLnmt+/koF1DGHNtaYc+nTOqNnHD7Q7UAArX0WLAt/Klm9GUNqb2b5zNukfjxksSqkRmKiTZlFIvOmZ8tybCTnBz0nt0hTU+HV9Zuu6D89sTJW8YKQG0CwyUi/KSrTnLAZQYHQlPqglkR8M+XMNmy3lpSUcn8FdChUgm/NEir8MyjKFDmNRi8DkfaC/lXk1yvpkYWxmiXaY33YxjbwGO6XA0Gc0QX9wbx</vt:lpwstr>
  </property>
  <property fmtid="{D5CDD505-2E9C-101B-9397-08002B2CF9AE}" pid="182" name="x1ye=70">
    <vt:lpwstr>jzQMBZuWS2sGBObybhn3egmHcVLa/j3c0PzTwFeniZnYoJWPa4YZ7zDXR0ycmrozxfuPCrtR9DYwyf6aaQGrLN4/rDZSQ/y3sMFzsQlJ83c3mOIvwSWMNkEbBOfhDCjXVK7zH20K23x/40+2m6r+y2F/wMDmC8hSo2MqmyZe58mrFf4YOk8yISPAuuUd8Yp5TmTLCGi+K/AXbCcuA5h14G/3dOFypQYr01CD/FTfErsyz35EPBzjlS07uHoX3GG</vt:lpwstr>
  </property>
  <property fmtid="{D5CDD505-2E9C-101B-9397-08002B2CF9AE}" pid="183" name="x1ye=71">
    <vt:lpwstr>QAjQzjMP6jHTI/JnN7cqUJWPvH0aQjnWp2DsoM4EtmSLXSPynDuFWFcSuLO0+b490LtR0X4LoS9Tdn6WH16s0aB6+s9dcKDm4Oh9CPmrlvBD+xbx0Tu/zc0EcDsVWrsQC9xALJa0Gj9eeCjppenYq4HaMIxAOjzVcayU+lPKDvHeMe6S51ShBoPkWAGFv4s76t0BpCUb/560bQPw8raL/sKB1jtCo2u2UuhENcKrFhZeQBaurOvbFL0zVj9IE8f</vt:lpwstr>
  </property>
  <property fmtid="{D5CDD505-2E9C-101B-9397-08002B2CF9AE}" pid="184" name="x1ye=72">
    <vt:lpwstr>8t0j14pVThqpU/RIg9XSx3G/IidtLBt1oa3t59/cWwT/IYDLdTV4o4yW/L+2RIA/P47inSBRKziDzkrcnBUcUUG6YDiTzWwdGidLsh7NmaV/KhY/2O7UmyllPb1qfoTyFesRjaEnspnvrrEj4N5m2x/t8CZ+odj4Emkl/hfbZyS1UNzQgLdYlvlIZ8qPOttKadofje/6ZMX5s54zAnNfeOuNyFHX9wvm+S4Ba8jbMSBLVZEY7vyLh7gDLs4f1d6</vt:lpwstr>
  </property>
  <property fmtid="{D5CDD505-2E9C-101B-9397-08002B2CF9AE}" pid="185" name="x1ye=73">
    <vt:lpwstr>uP/TMdUjIE+yLAGzM9ThKLRFg83Gf/dLf8H8Dr+B7JG0fIZp+Mfdanof/vAMTpCPTwZBh7dkV8P2ml0mkHFFIbGRxyy4gdetT1Lu9oYg8HzW84dIUVO9aXiL0GT9DgH6hyE7zEHhx3bioDAY/cxWn60/C0YPsjUpgefRnM9TwYq/jo3fHt2hb+rcmKGylUxhcFAt/7x7L8mzggwJDm+nzZKsFp2FtBxF+9SRp4oB+24yYjvJbGhc57wIARs6zsr</vt:lpwstr>
  </property>
  <property fmtid="{D5CDD505-2E9C-101B-9397-08002B2CF9AE}" pid="186" name="x1ye=74">
    <vt:lpwstr>Mddre/EqhhpGee1JvMBV0g+AAOj6NofOa65uXL8ha3rB9DTVFH3c5Q2UPniq6iTgEAsXCy/bJpwhTYguYd8cQyo2C6JBk8EAaoj9WkiPJD+8kaYPBF9dVzL4KyyZJAzz+PUoYr/aS4ywKmDM3pX4uB59XIvx8nr99xNqajyMPIFCNjLnZ+BKsE2gO4lWXK0pRczw3BQ890qcevoXlKxli7Z4QxPZLfPJL9PFVaLglEPD5dUlWWgf91iF7kxEjLW</vt:lpwstr>
  </property>
  <property fmtid="{D5CDD505-2E9C-101B-9397-08002B2CF9AE}" pid="187" name="x1ye=75">
    <vt:lpwstr>5zB5JdtYgy5Y/gUmMNUYLcW9sxytmZROAjxP3YV28vgSLEx2AKPc9C0SZ4HIfgV7Va5/lgFYVzU6VaYZR08hAGyHmR6QD8PCDMFaZZ+6LnyPfO8HxAnM9+6avcT+Y363p6hp5bo1Yi5TSDpQle/cHWvbJb7cXRCwHD/2vO3Mz3Ibxogo6E+rnMWaj7Rnp3K8afErCB5DdS5yjRUyHOkKFTNLfvnsxqZfB/taztec1qzKiW+ekZqBPvSsrI1wX/8</vt:lpwstr>
  </property>
  <property fmtid="{D5CDD505-2E9C-101B-9397-08002B2CF9AE}" pid="188" name="x1ye=76">
    <vt:lpwstr>FPGhYWYTYFYdkLoCA65c4KzoT6eCGlf1B+n9hCbTaysDxkSjR0YC4BGmwMZk4A63NA+e+bkf+5tVnggjx3bUwyCsjOJxajOBAXSr+x2iWHKhDgplJHP5yBx8pq//AWtZCrwe8m+YCqufaOrWiguZbX54zDCwAuvOJF4MgCM+B6JVvFx/0+uzkFRv0UbyG0nI3g65mgIMMHz6eya8oDoGi1C6GdoleOMH+KX8IM2NLyzj09j92NPxh6rMJV2DNFm</vt:lpwstr>
  </property>
  <property fmtid="{D5CDD505-2E9C-101B-9397-08002B2CF9AE}" pid="189" name="x1ye=77">
    <vt:lpwstr>F0mrXygL7bUz2XV5wiBBsT2KrFZ5UVLH5134Vt3YKdvKb4SFiS4ET1EGXPnDlUi1sk0K4bPFHiZnJfFajY9Wqi9V/RZjCg/LMzd0cMr6Q9Wf1bVhUl5a3eTayhLajT2RVA6/8BiSwqEyc5l2dpmL8f4Ud/M2YWlMipZPSJ2RZS8EJJTdWZtcSzbn0SVS+groW1BMij8PNrvkDeHSlUr+GPeY5VXuWIA3QMNsEd9xffbZIvtvHoxEOt+t2xXE2dy</vt:lpwstr>
  </property>
  <property fmtid="{D5CDD505-2E9C-101B-9397-08002B2CF9AE}" pid="190" name="x1ye=78">
    <vt:lpwstr>pwsRvK0xBZHAwv/6anexHAt+eiT9k17hN+zRKq16NVfFIRQ/DjGYtGVYu/Qpo0bO3i/8RvQA/0qppk+STJV3DQHFRAoEusql1C2yn5iSpfQFVHskBbp2pts812DgcrpkPafFU4pK8eX6PzI8Ueoa8p/2VLojQb64o+ojlrgrJa6orzX/UoqaMJwy8fqdPTQ1/Z7Bzepek0Nh7Jrpqk3np2w5/HHcrz98yl9IhpS66polQgp9NpaAr0LZruxtbLk</vt:lpwstr>
  </property>
  <property fmtid="{D5CDD505-2E9C-101B-9397-08002B2CF9AE}" pid="191" name="x1ye=79">
    <vt:lpwstr>+2t/oqoRrQOTbLcop57wSeNinQnRHuwcGEFLVwoAe/dO4KcTScu9qLZb7YVPI1LVer4xbLjBccio5YtsMc8i7yKhV0UYDfEtyY601P8SqBF4Y0PH9yMSict/fTGTGMUdURXJJwab/7uUQBIwtQyWKhFo8PKUn1XxHTJGyYxMh85jKpUG1HFfLPUkzl+VLu/8iKL8iFAe9NswYkoXxI8GcWA4/UBiXb6jN5FUXfwpDsXZiBTm64tcQZJva8nucew</vt:lpwstr>
  </property>
  <property fmtid="{D5CDD505-2E9C-101B-9397-08002B2CF9AE}" pid="192" name="x1ye=8">
    <vt:lpwstr>oFGh+T2SxDhNWDgYVcBAMcplFDlWeIKkGK9Z8gi3jqcjq6LE9/cYC2Wav7l3gyym7z2QddZQWfo40+H6KSJXuwqU1zE05b/ikHRibGMba8W8MzVClMV7f9BvtwbSUlnFixLSELnz8UY+11GsyR6EClbPVFWpQFdlzUFqwXYl4n/IJrf9ja5Wack6am3khGGBUI4/5FD1sN1/Ju8w+HWZEJzIcwPwa+Ya3l5clwZwYIPh8p9RsL8Aj25Zvp1f6HP</vt:lpwstr>
  </property>
  <property fmtid="{D5CDD505-2E9C-101B-9397-08002B2CF9AE}" pid="193" name="x1ye=80">
    <vt:lpwstr>N5zhmDQAY883BvWtQT+FBqZfguJZZabUJZIwclPCX9tvXM8bAXXjkir8lgxDTguw74juT/U3q4jGtJDNG83Vwvm6tS2q9hAviN/2paygRClCw4f4zjdl9y8P+r+QuMti9qv+8KEPq3gKwi9aveG+mCvbfS3ycgnQo7ykqllKVRCjlYx58lU0KNvkV176ER2alFPMIn6Os5taxO3RI+Yk3u/PC0Yt0xfHc0dpeUVAPMCfIgOoWPPtwy+BIRAB/dr</vt:lpwstr>
  </property>
  <property fmtid="{D5CDD505-2E9C-101B-9397-08002B2CF9AE}" pid="194" name="x1ye=81">
    <vt:lpwstr>VhsrZ3S8ty8c6Tn806k54hE+RKMTmlP6ilp6v7mOch7G/qkq3Hia6IYjEuu29x9NuNEMsGUt7nx8f7bMRKDU0wSgBbo0pdWNSoDPkzaiYH2WfxxNrLH0Hc5S69oocHOWyG1BE1I8+k9PU6NK1fIRvNbf0vk7OEphY7Gh+q92yZ5YX8gls0dPyZb5eQuQ3VGdBUYm8rmi0CFtibB80YuCJnVGS/afIviU9Ok0CGR3r7ZcIevUGMtgDY3tLcxvgIW</vt:lpwstr>
  </property>
  <property fmtid="{D5CDD505-2E9C-101B-9397-08002B2CF9AE}" pid="195" name="x1ye=82">
    <vt:lpwstr>lWz9/xnSpPCr0yDSQoc4RttCGuDcoA+VlbfblnIngTXxNJR1f4OT3jT4F/JwGclP6moUgmtnDDNgwfEwUW8VbJsXxdVRyfPkXweUZUl/OfrhfGyie3gFdlw4sJK5WNTlTmRf/YhHIVUtKf6l19HEAjI4N2sWDVfmtwbBRd4Ort3rY/Dt/TDiF01B1YZBQHRe0OWuy1A45e15iOebisojgslbRgQzcNorU/L/UKLDmWYl/WOU/DEAtYYae+UrHyi</vt:lpwstr>
  </property>
  <property fmtid="{D5CDD505-2E9C-101B-9397-08002B2CF9AE}" pid="196" name="x1ye=83">
    <vt:lpwstr>+k1UoMS0wERX84lVvuzoiEv+d7WmHMDZmFqwxFUfz7pzZ6EFBj53a696xdDLmO+OdLYbkONqSofL+E/AbbfJLYqLPKREHX1X+bHgUXP2h2FN1q6eZqKyO1mB8+3PispQ2RvcHOTJj/jUqkBJNN1gko/JmQXOnCsOJS7oRVC0HqwE5jQ++irN+1x0IuPsFshYv6YJPiIb+MENS1jJjykeZSo0OpB3T4yoqMecCOhN6UKwRbAFRmxYHlIVcCnQzfU</vt:lpwstr>
  </property>
  <property fmtid="{D5CDD505-2E9C-101B-9397-08002B2CF9AE}" pid="197" name="x1ye=84">
    <vt:lpwstr>tS0WVJ1iIZbqCwiK6A+XAIA2ke+30DgnwoXJwn+jG0aQanTKdS4Q1okoXZXlj8PEfNZFUsC+J3fkU022gjq7H2TRLRUe8Q6hhdwajbi0gWQNyPSM+TgF6I7l4T4iPNlfWBDUFlJhDsZqsBX8Fuyj5wWgfiLe6MOTAa1p2E8+nc7PZnK4wn3AKbx8Zp8uWCBhobgR2L27PvkULjMKxEshxD7ElmPpapNpJq6h8X2gbjpxMOgqlU8BDShnV5atTh5</vt:lpwstr>
  </property>
  <property fmtid="{D5CDD505-2E9C-101B-9397-08002B2CF9AE}" pid="198" name="x1ye=85">
    <vt:lpwstr>Llx5+a/NnG9vY0HjzIAt/rLgZNQ3yOZ6ObFLRExs0qAByF1l106g2DDjelMIJkjK3oondmBXeM529Vek5ygQjpOafm1pnwb1xsdu+gDxE+U9DydMeRTIAAekYrhzyEhS/hhShfCcYJj47OrBDJauJb9JqkcGozX3T6I5q2C31ZlbT6x82CEnTsA0maJM2K21IYNOqrzYJY28HVksoXzQPrjZsRVA0O0A0Dnl0ZCy33Qmxs3oG0j0uRpqZX3k4ug</vt:lpwstr>
  </property>
  <property fmtid="{D5CDD505-2E9C-101B-9397-08002B2CF9AE}" pid="199" name="x1ye=86">
    <vt:lpwstr>ygSwx5+ppQEM6k/Ig9HfXqt5vgEbNYB8gedCzLTDZd1TdxboAtQsSvSK2IZQOSKewpF7fKNQPH8gIRZdnYo1reY1eb9TiNYE9p4HBl5n8Mf5xeuLDIBjOYA/6Q6eBKxZfyLtQDJNmE2XrK9e+xJ4PVayJHfxL1s0oLqWk7bj00vufgWODyCPjh2nXu5hqUZ4ouWequTeQ0fMCq980315RJn2UMKD97w6ysiR9vtDbI4EJiSi72DSkg6Oa4D8oKx</vt:lpwstr>
  </property>
  <property fmtid="{D5CDD505-2E9C-101B-9397-08002B2CF9AE}" pid="200" name="x1ye=87">
    <vt:lpwstr>zZRa0Nivc+4D173oQmT8pIiB6AOSQC5R4Klois6w/d8g7yodFxB3y2VnstaeOlrYXWicuT22anhLNOHVdiJzDfwYkfNLeTqQD+EUSjgqiOsdXLiUggy0wu6BtQjU7dYmIQHXJnsVfOotBE8nuw+M6Pzq7CGKE9ZPsYuYv3OsS3L7vtkSKlpxa0izuSPsgnSj1XCNXDKy1piiPJ7/0IrKqziORMkgBErAILQT9d1WCF3xeoyJhP4W1vcLfL+0IH0</vt:lpwstr>
  </property>
  <property fmtid="{D5CDD505-2E9C-101B-9397-08002B2CF9AE}" pid="201" name="x1ye=88">
    <vt:lpwstr>pYPz1Guq3qkRL3vyR9sUjvO6oUNAX5YttxNHrBWg7bWX+0M3OUiEzzf5NIoXFh1KyFH1pM0Gr2QaDlk3Xz8ypU9cJKXkqXSjM6K8hNcU1r80TFo4XZZD0UfqdiMH8jHGZB5RC72XWzyz60SXoMPerBS+b6TrU8XA6gYILw+e0jbj5YM/SmRnuAk+OqqnYqaBP26hsY84TigaU8zXaR13+mKY0+xVbIjxxtkOeIxcauCQgqGhepW+CvCNPIT4+gj</vt:lpwstr>
  </property>
  <property fmtid="{D5CDD505-2E9C-101B-9397-08002B2CF9AE}" pid="202" name="x1ye=89">
    <vt:lpwstr>VdnsVX2ObzR9+IdTqPgqegMSkPaENVXowVg92er80htaWIvQfohezh41Z6NcklcAD7ieRbK6JN4gOZ/5DvgeF3u46uJ/LW+6OOK2zxv6LhklzTHIObo3ZW2TyKdO582wEr5YK1hHR69z1mLQxFDdTFNwhZHwf9bJaawdIqcTlDADXk6oiPrcSlHjoV0mWJc6NeeZvJ2Q1UcUPCi40hvpqLK/L5oiXHAsnn5iq8GrINHWqGSokzAC//DeFsEW2jj</vt:lpwstr>
  </property>
  <property fmtid="{D5CDD505-2E9C-101B-9397-08002B2CF9AE}" pid="203" name="x1ye=9">
    <vt:lpwstr>ztPLzKdoBFVqxS4VuFJLWz+G+2pG+4iFhontFlgE5yjsrS9M8EjpEifv5cAkBcHLB2ylpYOJfnfIb3Iqc3wjQ7zw5z4ZM4jJzNhgP44h0kssGQbg7FeYiUhz+uBbF7710+peRYjEsDdYjPXNzzVk/BFKt++CpDIfYgUO7a2t0AWsRLHHPu7/4pacK2z8fp15Dfgk+xQ9tGTrGsdmoIqi5DVnbog9RNZagsivEDicNcl0k/KZznFZ7Q5WhbDIQit</vt:lpwstr>
  </property>
  <property fmtid="{D5CDD505-2E9C-101B-9397-08002B2CF9AE}" pid="204" name="x1ye=90">
    <vt:lpwstr>kyJdvjsKnoolOd/IT78DpdmmsGDJMaCKjnYYpJ5uj5e2uGnX5q5d2kNs+Yj1Fl+EQogM4R+r5szYh7Z6GO6A9ifiLaEQOqi+C4i5y5/N9xWOz4kFnAfGO0/Q0faYg54OoCYpo84SCBxrm6RX7RF+e2mhQl7pg7JSWKwckNsxt6JPICG5sCGAu8z1rwL6INbd+ac0aJVhekjNl9T3bi0uXo30z3doaSUBnWvNAa5DA66zdfmwwmtuLWw12BuZ+fL</vt:lpwstr>
  </property>
  <property fmtid="{D5CDD505-2E9C-101B-9397-08002B2CF9AE}" pid="205" name="x1ye=91">
    <vt:lpwstr>CloApDTVifJ5xsd8ptzljqm3w5gw9ZjBUZr+8McdyOWjS/zTV6EVcThcwyA7qQ/crj4ZLkm3Lp6CF5+uosy2BfbTSS9tW8YB+SnL7uEb/xLKL/RUmGpJr9D7/mguOsd34zd2Vmf86dNOjmNOcnkfe3/9M4mSHMN+nqdXh5uypCyRAX7Csb4mQQ20whEFqyTTMITz2+FI97hTRtWjYdwda6SkLRhdTq1GviXbUKk/tTF+u4d5RhvCxBXESpSNbyo</vt:lpwstr>
  </property>
  <property fmtid="{D5CDD505-2E9C-101B-9397-08002B2CF9AE}" pid="206" name="x1ye=92">
    <vt:lpwstr>HimbO9r3IfF16dyAM3ofamsgp+Jb/ObRmvMfF3evSr7pFTozPG9zwaeL/eNeViKe6nHGIiobxB2XDH6cCCzBWoVUpyO9GfLwp8LD8f2srOpsPpBYhuXw/bFbGUrBAzVbbij7OrsqYmWn5NBIAFOQkF0R/ehkMmMINpRzs0DCFLNOZOZQF1z3OIplss5ObPZNlV6u+vgOdZFTnuyrxaQ3yEJsDN6gLsw8NW0bu5iK8Pjvfg6EAM/fX/EhhgXni6X</vt:lpwstr>
  </property>
  <property fmtid="{D5CDD505-2E9C-101B-9397-08002B2CF9AE}" pid="207" name="x1ye=93">
    <vt:lpwstr>snjtz6Uk9ar4F7d8P1M7qLhLpGT3Ltww3a+Kdx0ymAaSnq3sGs8jJ3rbar87PNZDqtiSQH2bQocMfA6DaGh1tMTImtZoZCT/y5aFBgA6+wW79au1mk3NLW242KuxM4ie6dqjhBPhbX8gsTx/MckaHfp6PLMTi8q37jIpQBB3nbwaIigIsI/5lC36xPzd2P3v6CIF0WUaALCF5RqLuCBIy00He9VyAPiMDH7/Qa9LPF2jqIqeNo2+RslZy3FbxYN</vt:lpwstr>
  </property>
  <property fmtid="{D5CDD505-2E9C-101B-9397-08002B2CF9AE}" pid="208" name="x1ye=94">
    <vt:lpwstr>cr7H7/kaCh3K8Hn686hJxaIBeVfzTmNL9zJFj0FVIgLe9QDkElxQNd/ZYZJkth563P71v6mKyouvugDTrNzFEpTus1D/WtKDdk6v8zl5wkZdBvFLtYr5rGjf0rg6QYcOH9ithJxpLrY+i1S7py21ZL1isVnK4PS8iG0kG2oTp9sUsbOEqEyg3sefdU8VXLkETty3AFQvQhVdq8n1xwPNM5UTPfmV7crIFLDJJKfbtULZsP1kf81s49ccHNI1eHN</vt:lpwstr>
  </property>
  <property fmtid="{D5CDD505-2E9C-101B-9397-08002B2CF9AE}" pid="209" name="x1ye=95">
    <vt:lpwstr>v75lu5Kh2Sp24WWtJ58STFcSSSReF7PzMN6kdoD/Z34OMv97WW4vAG9KKBou5BSTeIwNWuv8Z1N9wzEsRqlRQTR9+fmB6UgJ0ftpacMYAvm84COoSGrz+FY8OX57xvO4dIlkvHKppGaAxMEmBuARo3c12iawpuqLgZyietuhfy3sBk//bJOBNLeWXTCPhlnUKRAEO6SRsoI20HY6Ex/ScfIUQ2A+Zk0zALRliejMOZdCpeSya3X3ZukOKUxWgJF</vt:lpwstr>
  </property>
  <property fmtid="{D5CDD505-2E9C-101B-9397-08002B2CF9AE}" pid="210" name="x1ye=96">
    <vt:lpwstr>/sXzXDTBvF9pg5RJBKI0CjvvxA7Rsug8JOkWahv61ToH+NocvSk/3zELg0ksPeX1MDJUN6QxuBeXYdaB4mZHm6T0mAcoycWIE1MrC3v0v4GK0UnuZ0GRvMTIww3MoistYEG3+QeUKeZi619ZXgZz14bji+R4kRRReD3JEIvRg4hPZu6oHkXKnXFOErR8qOWxVrpYmD4eNCQQpOuloVUc49AwPfdPfVT0MySXWwIRAyxF1BTAz3z1Un3JHSk/e/2</vt:lpwstr>
  </property>
  <property fmtid="{D5CDD505-2E9C-101B-9397-08002B2CF9AE}" pid="211" name="x1ye=97">
    <vt:lpwstr>6m4mKdypMKNIQG0UUEQTnTZLCdqYe+p3crX5b8VaPJt0PQs/puLItlWhGF9KvM6QWekp1HENWLxG7UGp5zE84K7MtR6rv0TKdPToZzKuiLeDLsZNK7CGpx1y+g2dLEvrGwiv9fXWTToINUsFM5goHIcmES96ovfY/Nvee6AAekmaywWF7JX9nhOYTzklHZMf9Mte3Hz8N2dD9eMWtT679otR+AV9iRzqiZhWEraFVINj0lNzoNYDsTomswaX6zW</vt:lpwstr>
  </property>
  <property fmtid="{D5CDD505-2E9C-101B-9397-08002B2CF9AE}" pid="212" name="x1ye=98">
    <vt:lpwstr>bcKtSKQ0SfGKac4ltrX5jxHq4DdsbzsPR4KU292fi8a1x9xYI3lo4JePOC859cXfwXJ22t7AoXxjoF/EaAMAcgXXzNM64+BqT9jBzEvy93GPrKym5LsF/Ow1kuv0LVqVbJgCnleLs/2hR2EVgQopS3f7kT5G+wa+PMoGnB+1S8Ad4ftu3YAbCUn25rlh3Y00OWlM4Q4O//AYNsCJBRwoa7ejOY851qG/15AMfQiE8wGjYi9Z0Go69WzKjXOPMOT</vt:lpwstr>
  </property>
  <property fmtid="{D5CDD505-2E9C-101B-9397-08002B2CF9AE}" pid="213" name="x1ye=99">
    <vt:lpwstr>nyWB2L5zprDBiNFi7cu8KUR3FdBIa9R9kLphu6RhZL+DKpfhkddy+RQVCwz9l+/KS06U2MDlktbwDN8fHSCqD66QqDDFzDl6AVTf9xDPRYTsTQGg/jlZzUM/UHI2qLT+Et1OgRS7BmV2Sy9boouQ6iP6MkT/VXxm1fJuEiZuJ3iPWFvzbILrWqBssCBexkg1ptqrAz/TLmHGnDTgum3d6ub1HS90D8BEGGvBzP6wCACiC7uoFO4iFEf6R00ilS1</vt:lpwstr>
  </property>
</Properties>
</file>